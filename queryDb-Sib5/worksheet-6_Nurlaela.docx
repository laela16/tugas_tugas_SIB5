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Pr="00CE7F0B" w:rsidRDefault="000A677A" w:rsidP="00CE7F0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>Stored Procedures</w:t>
      </w:r>
      <w:r w:rsidR="00C93D1F" w:rsidRPr="00CE7F0B">
        <w:rPr>
          <w:rFonts w:ascii="Times New Roman" w:hAnsi="Times New Roman" w:cs="Times New Roman"/>
          <w:sz w:val="24"/>
          <w:szCs w:val="24"/>
        </w:rPr>
        <w:t>,</w:t>
      </w:r>
      <w:r w:rsidRPr="00CE7F0B">
        <w:rPr>
          <w:rFonts w:ascii="Times New Roman" w:hAnsi="Times New Roman" w:cs="Times New Roman"/>
          <w:sz w:val="24"/>
          <w:szCs w:val="24"/>
        </w:rPr>
        <w:t xml:space="preserve"> Stored Functions</w:t>
      </w:r>
      <w:r w:rsidR="00C93D1F" w:rsidRPr="00CE7F0B">
        <w:rPr>
          <w:rFonts w:ascii="Times New Roman" w:hAnsi="Times New Roman" w:cs="Times New Roman"/>
          <w:sz w:val="24"/>
          <w:szCs w:val="24"/>
        </w:rPr>
        <w:t xml:space="preserve"> dan Trigger</w:t>
      </w:r>
    </w:p>
    <w:p w14:paraId="00000002" w14:textId="3D7DEE87" w:rsidR="00953508" w:rsidRPr="00CE7F0B" w:rsidRDefault="000A677A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Worksheet </w:t>
      </w:r>
      <w:r w:rsidR="00CF04E0" w:rsidRPr="00CE7F0B">
        <w:rPr>
          <w:rFonts w:ascii="Times New Roman" w:hAnsi="Times New Roman" w:cs="Times New Roman"/>
          <w:sz w:val="24"/>
          <w:szCs w:val="24"/>
        </w:rPr>
        <w:t>6</w:t>
      </w:r>
    </w:p>
    <w:p w14:paraId="00000003" w14:textId="77777777" w:rsidR="00953508" w:rsidRPr="00CE7F0B" w:rsidRDefault="00953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5" w14:textId="78C5D8C8" w:rsidR="00953508" w:rsidRPr="00CE7F0B" w:rsidRDefault="000A677A">
      <w:pPr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>Nama</w:t>
      </w:r>
      <w:r w:rsidRPr="00CE7F0B">
        <w:rPr>
          <w:rFonts w:ascii="Times New Roman" w:hAnsi="Times New Roman" w:cs="Times New Roman"/>
          <w:sz w:val="24"/>
          <w:szCs w:val="24"/>
        </w:rPr>
        <w:tab/>
        <w:t>:</w:t>
      </w:r>
      <w:r w:rsidR="00CE7F0B"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F0B" w:rsidRPr="00CE7F0B">
        <w:rPr>
          <w:rFonts w:ascii="Times New Roman" w:hAnsi="Times New Roman" w:cs="Times New Roman"/>
          <w:sz w:val="24"/>
          <w:szCs w:val="24"/>
        </w:rPr>
        <w:t>Nurlaela</w:t>
      </w:r>
      <w:proofErr w:type="spellEnd"/>
    </w:p>
    <w:p w14:paraId="00000007" w14:textId="77777777" w:rsidR="00953508" w:rsidRPr="00CE7F0B" w:rsidRDefault="00953508">
      <w:pPr>
        <w:rPr>
          <w:rFonts w:ascii="Times New Roman" w:hAnsi="Times New Roman" w:cs="Times New Roman"/>
          <w:sz w:val="24"/>
          <w:szCs w:val="24"/>
        </w:rPr>
      </w:pPr>
    </w:p>
    <w:p w14:paraId="00000008" w14:textId="5A36B8B9" w:rsidR="00953508" w:rsidRPr="00CE7F0B" w:rsidRDefault="000A677A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SOAL </w:t>
      </w:r>
      <w:r w:rsidR="00493F90" w:rsidRPr="00CE7F0B">
        <w:rPr>
          <w:rFonts w:ascii="Times New Roman" w:hAnsi="Times New Roman" w:cs="Times New Roman"/>
          <w:sz w:val="24"/>
          <w:szCs w:val="24"/>
        </w:rPr>
        <w:t>6</w:t>
      </w:r>
      <w:r w:rsidRPr="00CE7F0B">
        <w:rPr>
          <w:rFonts w:ascii="Times New Roman" w:hAnsi="Times New Roman" w:cs="Times New Roman"/>
          <w:sz w:val="24"/>
          <w:szCs w:val="24"/>
        </w:rPr>
        <w:t>.1</w:t>
      </w:r>
    </w:p>
    <w:p w14:paraId="00000009" w14:textId="77777777" w:rsidR="00953508" w:rsidRPr="00CE7F0B" w:rsidRDefault="00953508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953508" w:rsidRPr="00CE7F0B" w:rsidRDefault="000A67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harga_jual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produk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jenis_produk_id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CE7F0B">
        <w:rPr>
          <w:rFonts w:ascii="Times New Roman" w:hAnsi="Times New Roman" w:cs="Times New Roman"/>
          <w:b/>
          <w:sz w:val="24"/>
          <w:szCs w:val="24"/>
        </w:rPr>
        <w:t>pro_naikan_harga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: Jenis Produk ID dan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>.</w:t>
      </w:r>
    </w:p>
    <w:p w14:paraId="0000000B" w14:textId="76778F78" w:rsidR="00953508" w:rsidRPr="00CE7F0B" w:rsidRDefault="000A677A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CREATE PROCEDURE ...</w:t>
      </w:r>
    </w:p>
    <w:p w14:paraId="63C7E8CD" w14:textId="61C72497" w:rsidR="0025410E" w:rsidRPr="00CE7F0B" w:rsidRDefault="0025410E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DELIMITER $$</w:t>
      </w:r>
    </w:p>
    <w:p w14:paraId="2C5FDA94" w14:textId="77777777" w:rsidR="000A3034" w:rsidRPr="00CE7F0B" w:rsidRDefault="000A3034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MariaDB [dbpos1]&gt; CREATE PROCEDURE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pro_</w:t>
      </w:r>
      <w:proofErr w:type="gram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naik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(</w:t>
      </w:r>
      <w:proofErr w:type="gramEnd"/>
    </w:p>
    <w:p w14:paraId="74512DFD" w14:textId="77777777" w:rsidR="000A3034" w:rsidRPr="00CE7F0B" w:rsidRDefault="000A3034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   -&gt; IN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jenis_produk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INT,</w:t>
      </w:r>
    </w:p>
    <w:p w14:paraId="695E3506" w14:textId="77777777" w:rsidR="000A3034" w:rsidRPr="00CE7F0B" w:rsidRDefault="000A3034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   -&gt; IN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persentasi_kenaikan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</w:t>
      </w:r>
      <w:proofErr w:type="gram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INT )</w:t>
      </w:r>
      <w:proofErr w:type="gramEnd"/>
    </w:p>
    <w:p w14:paraId="5E251998" w14:textId="77777777" w:rsidR="000A3034" w:rsidRPr="00CE7F0B" w:rsidRDefault="000A3034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   -&gt; BEGIN</w:t>
      </w:r>
    </w:p>
    <w:p w14:paraId="5053C412" w14:textId="77777777" w:rsidR="000A3034" w:rsidRPr="00CE7F0B" w:rsidRDefault="000A3034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   -&gt; UPDATE produk SET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harga_jual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=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harga_jual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+ (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harga_jual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*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persentasi_kenaikan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/ 100)</w:t>
      </w:r>
    </w:p>
    <w:p w14:paraId="3895B6F0" w14:textId="77777777" w:rsidR="000A3034" w:rsidRPr="00CE7F0B" w:rsidRDefault="000A3034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   -&gt; WHERE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jenis_produk_id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=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jenis_produk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;</w:t>
      </w:r>
    </w:p>
    <w:p w14:paraId="1D409F23" w14:textId="783A798A" w:rsidR="009A548C" w:rsidRPr="00CE7F0B" w:rsidRDefault="000A3034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   -&gt; END $$</w:t>
      </w:r>
    </w:p>
    <w:p w14:paraId="76558BE1" w14:textId="5753CE17" w:rsidR="00AA6418" w:rsidRPr="00CE7F0B" w:rsidRDefault="00AA6418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proofErr w:type="gram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DELIMITER ;</w:t>
      </w:r>
      <w:proofErr w:type="gramEnd"/>
    </w:p>
    <w:p w14:paraId="45163201" w14:textId="725DD66C" w:rsidR="00AA6418" w:rsidRPr="00CE7F0B" w:rsidRDefault="00AA6418" w:rsidP="000A3034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MariaDB [dbpos1]&gt; CALL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pro_</w:t>
      </w:r>
      <w:proofErr w:type="gram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naik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(</w:t>
      </w:r>
      <w:proofErr w:type="gram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1,4); 4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disini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adalah</w:t>
      </w:r>
      <w:proofErr w:type="spellEnd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 4%</w:t>
      </w:r>
    </w:p>
    <w:p w14:paraId="0B6ED65E" w14:textId="77777777" w:rsidR="009A548C" w:rsidRPr="00CE7F0B" w:rsidRDefault="009A548C" w:rsidP="009A548C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 xml:space="preserve">CREATE PROCEDURE </w:t>
      </w:r>
      <w:proofErr w:type="spellStart"/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pro_naikan_harga</w:t>
      </w:r>
      <w:proofErr w:type="spellEnd"/>
    </w:p>
    <w:p w14:paraId="0000000C" w14:textId="77777777" w:rsidR="00953508" w:rsidRPr="00CE7F0B" w:rsidRDefault="000A67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b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data date dan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dikurang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(integer)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>.</w:t>
      </w:r>
    </w:p>
    <w:p w14:paraId="0000000D" w14:textId="2EB1CFB9" w:rsidR="00953508" w:rsidRPr="00CE7F0B" w:rsidRDefault="000A677A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CREATE FUNCTION ...</w:t>
      </w:r>
    </w:p>
    <w:p w14:paraId="311A2633" w14:textId="77777777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MariaDB [dbpos1]&gt; CREATE FUNCTION </w:t>
      </w:r>
      <w:proofErr w:type="spellStart"/>
      <w:proofErr w:type="gramStart"/>
      <w:r w:rsidRPr="00CE7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7F0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DATE)</w:t>
      </w:r>
    </w:p>
    <w:p w14:paraId="5338377F" w14:textId="77777777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    -&gt; RETURNS INT</w:t>
      </w:r>
    </w:p>
    <w:p w14:paraId="2EB5F7D7" w14:textId="77777777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5F1B618" w14:textId="77777777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74E37907" w14:textId="2F92598E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    -&gt; SET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= YEAR(</w:t>
      </w:r>
      <w:proofErr w:type="gramStart"/>
      <w:r w:rsidRPr="00CE7F0B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CE7F0B">
        <w:rPr>
          <w:rFonts w:ascii="Times New Roman" w:hAnsi="Times New Roman" w:cs="Times New Roman"/>
          <w:sz w:val="24"/>
          <w:szCs w:val="24"/>
        </w:rPr>
        <w:t>)) - YEAR(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>);</w:t>
      </w:r>
    </w:p>
    <w:p w14:paraId="55A6F83A" w14:textId="77777777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    -&gt; RETURN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>;</w:t>
      </w:r>
    </w:p>
    <w:p w14:paraId="018DBE7D" w14:textId="77777777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lastRenderedPageBreak/>
        <w:t xml:space="preserve">    -&gt; END $$</w:t>
      </w:r>
    </w:p>
    <w:p w14:paraId="767ABF39" w14:textId="208432A1" w:rsidR="00894B6F" w:rsidRPr="00CE7F0B" w:rsidRDefault="00894B6F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>Query OK, 0 rows affected (0.038 sec)</w:t>
      </w:r>
    </w:p>
    <w:p w14:paraId="0A96FD85" w14:textId="54544835" w:rsidR="00DF793B" w:rsidRPr="00CE7F0B" w:rsidRDefault="00DF793B" w:rsidP="00894B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MariaDB [dbpos1]&gt; SELECT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>;</w:t>
      </w:r>
    </w:p>
    <w:p w14:paraId="0000000E" w14:textId="77777777" w:rsidR="00953508" w:rsidRPr="00CE7F0B" w:rsidRDefault="000A677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b/>
          <w:sz w:val="24"/>
          <w:szCs w:val="24"/>
        </w:rPr>
        <w:t>kategori_harga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data double dan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data string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00000F" w14:textId="77777777" w:rsidR="00953508" w:rsidRPr="00CE7F0B" w:rsidRDefault="000A677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>0 – 500</w:t>
      </w:r>
      <w:proofErr w:type="gramStart"/>
      <w:r w:rsidRPr="00CE7F0B">
        <w:rPr>
          <w:rFonts w:ascii="Times New Roman" w:hAnsi="Times New Roman" w:cs="Times New Roman"/>
          <w:sz w:val="24"/>
          <w:szCs w:val="24"/>
        </w:rPr>
        <w:t>rb :</w:t>
      </w:r>
      <w:proofErr w:type="gram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murah</w:t>
      </w:r>
      <w:proofErr w:type="spellEnd"/>
    </w:p>
    <w:p w14:paraId="00000010" w14:textId="77777777" w:rsidR="00953508" w:rsidRPr="00CE7F0B" w:rsidRDefault="000A677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500rb – 3 </w:t>
      </w:r>
      <w:proofErr w:type="spellStart"/>
      <w:proofErr w:type="gramStart"/>
      <w:r w:rsidRPr="00CE7F0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sedang</w:t>
      </w:r>
      <w:proofErr w:type="spellEnd"/>
    </w:p>
    <w:p w14:paraId="00000011" w14:textId="77777777" w:rsidR="00953508" w:rsidRPr="00CE7F0B" w:rsidRDefault="000A677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3jt – 10 </w:t>
      </w:r>
      <w:proofErr w:type="spellStart"/>
      <w:proofErr w:type="gramStart"/>
      <w:r w:rsidRPr="00CE7F0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E7F0B">
        <w:rPr>
          <w:rFonts w:ascii="Times New Roman" w:hAnsi="Times New Roman" w:cs="Times New Roman"/>
          <w:sz w:val="24"/>
          <w:szCs w:val="24"/>
        </w:rPr>
        <w:t xml:space="preserve"> mahal </w:t>
      </w:r>
    </w:p>
    <w:p w14:paraId="00000012" w14:textId="77777777" w:rsidR="00953508" w:rsidRPr="00CE7F0B" w:rsidRDefault="000A677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&gt; 10 </w:t>
      </w:r>
      <w:proofErr w:type="spellStart"/>
      <w:proofErr w:type="gramStart"/>
      <w:r w:rsidRPr="00CE7F0B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E7F0B">
        <w:rPr>
          <w:rFonts w:ascii="Times New Roman" w:hAnsi="Times New Roman" w:cs="Times New Roman"/>
          <w:sz w:val="24"/>
          <w:szCs w:val="24"/>
        </w:rPr>
        <w:t xml:space="preserve"> sangat mahal</w:t>
      </w:r>
    </w:p>
    <w:p w14:paraId="00000013" w14:textId="15F9F950" w:rsidR="00953508" w:rsidRPr="00CE7F0B" w:rsidRDefault="000A677A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CREATE FUNCTION ...</w:t>
      </w:r>
    </w:p>
    <w:p w14:paraId="0D1BA135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MariaDB [dbpos1]&gt; DELIMITER $$</w:t>
      </w:r>
    </w:p>
    <w:p w14:paraId="78043702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MariaDB [dbpos1]&gt; CREATE FUNCTION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kategori_</w:t>
      </w:r>
      <w:proofErr w:type="gram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harga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(</w:t>
      </w:r>
      <w:proofErr w:type="spellStart"/>
      <w:proofErr w:type="gram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harga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DOUBLE)</w:t>
      </w:r>
    </w:p>
    <w:p w14:paraId="54BF2FE0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</w:t>
      </w:r>
      <w:proofErr w:type="gram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&gt;  RETURNS</w:t>
      </w:r>
      <w:proofErr w:type="gram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VARCHAR(25)</w:t>
      </w:r>
    </w:p>
    <w:p w14:paraId="459C90CC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</w:t>
      </w:r>
      <w:proofErr w:type="gram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&gt;  BEGIN</w:t>
      </w:r>
      <w:proofErr w:type="gramEnd"/>
    </w:p>
    <w:p w14:paraId="226BB595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DECLARE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kategori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</w:t>
      </w:r>
      <w:proofErr w:type="gram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VARCHAR(</w:t>
      </w:r>
      <w:proofErr w:type="gram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25);</w:t>
      </w:r>
    </w:p>
    <w:p w14:paraId="1921D5F2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CASE</w:t>
      </w:r>
    </w:p>
    <w:p w14:paraId="42195CF6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WHEN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harga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BETWEEN 0 AND 500000 THEN SET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kategori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= '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murah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';</w:t>
      </w:r>
    </w:p>
    <w:p w14:paraId="62101E1C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WHEN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harga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BETWEEN 500000 AND 3000000 THEN SET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kategori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= '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sedang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';</w:t>
      </w:r>
    </w:p>
    <w:p w14:paraId="1F6002B9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WHEN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harga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BETWEEN 3000000 AND 10000000 THEN SET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kategori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= 'mahal';</w:t>
      </w:r>
    </w:p>
    <w:p w14:paraId="415531EC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ELSE SET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kategori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= 'sangat mahal';</w:t>
      </w:r>
    </w:p>
    <w:p w14:paraId="7C6905D8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END CASE;</w:t>
      </w:r>
    </w:p>
    <w:p w14:paraId="64122AE0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RETURN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kategori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;</w:t>
      </w:r>
    </w:p>
    <w:p w14:paraId="2803B383" w14:textId="77777777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END $$</w:t>
      </w:r>
    </w:p>
    <w:p w14:paraId="75BCE6DF" w14:textId="5D2C8498" w:rsidR="00CE7F0B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Query OK, 0 rows affected (0.011 sec)</w:t>
      </w:r>
    </w:p>
    <w:p w14:paraId="5BFC33CE" w14:textId="6AF1E6B4" w:rsidR="00B116C5" w:rsidRPr="00CE7F0B" w:rsidRDefault="00CE7F0B" w:rsidP="00CE7F0B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MariaDB [dbpos1]&gt; </w:t>
      </w:r>
      <w:proofErr w:type="gram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DELIMITER ;</w:t>
      </w:r>
      <w:proofErr w:type="gramEnd"/>
    </w:p>
    <w:p w14:paraId="31DE1DC9" w14:textId="5E94F6FE" w:rsidR="00F47418" w:rsidRPr="00CE7F0B" w:rsidRDefault="00E71D50" w:rsidP="00080ADA">
      <w:pPr>
        <w:pBdr>
          <w:bottom w:val="single" w:sz="6" w:space="1" w:color="auto"/>
        </w:pBdr>
        <w:spacing w:line="360" w:lineRule="auto"/>
        <w:rPr>
          <w:rFonts w:ascii="Times New Roman" w:eastAsia="Courier New" w:hAnsi="Times New Roman" w:cs="Times New Roman"/>
          <w:iCs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Pr="00CE7F0B" w:rsidRDefault="00AB08D0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</w:p>
    <w:p w14:paraId="1D75188B" w14:textId="6B6192DE" w:rsidR="00F47418" w:rsidRPr="00CE7F0B" w:rsidRDefault="00F47418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Trigger</w:t>
      </w:r>
    </w:p>
    <w:p w14:paraId="79632B83" w14:textId="77777777" w:rsidR="00437F6D" w:rsidRPr="00CE7F0B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proofErr w:type="spellStart"/>
      <w:r w:rsidRPr="00CE7F0B">
        <w:rPr>
          <w:color w:val="000000" w:themeColor="text1"/>
        </w:rPr>
        <w:t>Buatlah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bisnis</w:t>
      </w:r>
      <w:proofErr w:type="spellEnd"/>
      <w:r w:rsidRPr="00CE7F0B">
        <w:rPr>
          <w:color w:val="000000" w:themeColor="text1"/>
        </w:rPr>
        <w:t xml:space="preserve"> proses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dengan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menggunakan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trigers</w:t>
      </w:r>
      <w:proofErr w:type="spellEnd"/>
      <w:r w:rsidRPr="00CE7F0B">
        <w:rPr>
          <w:color w:val="000000" w:themeColor="text1"/>
        </w:rPr>
        <w:t xml:space="preserve">, </w:t>
      </w:r>
      <w:proofErr w:type="spellStart"/>
      <w:r w:rsidRPr="00CE7F0B">
        <w:rPr>
          <w:color w:val="000000" w:themeColor="text1"/>
        </w:rPr>
        <w:t>dengan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skenario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sebagai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proofErr w:type="gramStart"/>
      <w:r w:rsidRPr="00CE7F0B">
        <w:rPr>
          <w:color w:val="000000" w:themeColor="text1"/>
        </w:rPr>
        <w:t>berikut</w:t>
      </w:r>
      <w:proofErr w:type="spellEnd"/>
      <w:r w:rsidRPr="00CE7F0B">
        <w:rPr>
          <w:color w:val="000000" w:themeColor="text1"/>
        </w:rPr>
        <w:t xml:space="preserve"> :</w:t>
      </w:r>
      <w:proofErr w:type="gramEnd"/>
    </w:p>
    <w:p w14:paraId="72F18D58" w14:textId="77777777" w:rsidR="00437F6D" w:rsidRPr="00CE7F0B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- </w:t>
      </w:r>
      <w:proofErr w:type="spellStart"/>
      <w:r w:rsidRPr="00CE7F0B">
        <w:rPr>
          <w:color w:val="000000" w:themeColor="text1"/>
        </w:rPr>
        <w:t>pelanggan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memesan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didalam</w:t>
      </w:r>
      <w:proofErr w:type="spellEnd"/>
      <w:r w:rsidRPr="00CE7F0B">
        <w:rPr>
          <w:color w:val="000000" w:themeColor="text1"/>
        </w:rPr>
        <w:t xml:space="preserve"> table </w:t>
      </w:r>
      <w:proofErr w:type="spellStart"/>
      <w:r w:rsidRPr="00CE7F0B">
        <w:rPr>
          <w:color w:val="000000" w:themeColor="text1"/>
        </w:rPr>
        <w:t>pesanan</w:t>
      </w:r>
      <w:proofErr w:type="spellEnd"/>
      <w:r w:rsidRPr="00CE7F0B">
        <w:rPr>
          <w:color w:val="000000" w:themeColor="text1"/>
        </w:rPr>
        <w:t xml:space="preserve"> </w:t>
      </w:r>
    </w:p>
    <w:p w14:paraId="0C8668A5" w14:textId="104CE608" w:rsidR="00437F6D" w:rsidRPr="00CE7F0B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r w:rsidRPr="00CE7F0B">
        <w:rPr>
          <w:color w:val="000000" w:themeColor="text1"/>
        </w:rPr>
        <w:lastRenderedPageBreak/>
        <w:t xml:space="preserve">- </w:t>
      </w:r>
      <w:proofErr w:type="spellStart"/>
      <w:r w:rsidRPr="00CE7F0B">
        <w:rPr>
          <w:color w:val="000000" w:themeColor="text1"/>
        </w:rPr>
        <w:t>dilanjutkan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dengan</w:t>
      </w:r>
      <w:proofErr w:type="spellEnd"/>
      <w:r w:rsidRPr="00CE7F0B">
        <w:rPr>
          <w:color w:val="000000" w:themeColor="text1"/>
        </w:rPr>
        <w:t xml:space="preserve"> proses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di table </w:t>
      </w:r>
      <w:proofErr w:type="spellStart"/>
      <w:r w:rsidRPr="00CE7F0B">
        <w:rPr>
          <w:color w:val="000000" w:themeColor="text1"/>
        </w:rPr>
        <w:t>pembayara</w:t>
      </w:r>
      <w:r w:rsidR="00A746E8" w:rsidRPr="00CE7F0B">
        <w:rPr>
          <w:color w:val="000000" w:themeColor="text1"/>
        </w:rPr>
        <w:t>n</w:t>
      </w:r>
      <w:proofErr w:type="spellEnd"/>
    </w:p>
    <w:p w14:paraId="6B2F542E" w14:textId="77777777" w:rsidR="00437F6D" w:rsidRPr="00CE7F0B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- </w:t>
      </w:r>
      <w:proofErr w:type="spellStart"/>
      <w:r w:rsidRPr="00CE7F0B">
        <w:rPr>
          <w:color w:val="000000" w:themeColor="text1"/>
        </w:rPr>
        <w:t>didalam</w:t>
      </w:r>
      <w:proofErr w:type="spellEnd"/>
      <w:r w:rsidRPr="00CE7F0B">
        <w:rPr>
          <w:color w:val="000000" w:themeColor="text1"/>
        </w:rPr>
        <w:t xml:space="preserve"> table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tambahkan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kolom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status_pembayaran</w:t>
      </w:r>
      <w:proofErr w:type="spellEnd"/>
    </w:p>
    <w:p w14:paraId="008F4923" w14:textId="118D54B6" w:rsidR="00437F6D" w:rsidRPr="00CE7F0B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- </w:t>
      </w:r>
      <w:proofErr w:type="spellStart"/>
      <w:r w:rsidRPr="00CE7F0B">
        <w:rPr>
          <w:color w:val="000000" w:themeColor="text1"/>
        </w:rPr>
        <w:t>jika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pesanan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sudah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dibayar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maka</w:t>
      </w:r>
      <w:proofErr w:type="spellEnd"/>
      <w:r w:rsidRPr="00CE7F0B">
        <w:rPr>
          <w:color w:val="000000" w:themeColor="text1"/>
        </w:rPr>
        <w:t xml:space="preserve"> status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akan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berubah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menjadi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lunas</w:t>
      </w:r>
      <w:proofErr w:type="spellEnd"/>
      <w:r w:rsidRPr="00CE7F0B">
        <w:rPr>
          <w:color w:val="000000" w:themeColor="text1"/>
        </w:rPr>
        <w:t> </w:t>
      </w:r>
    </w:p>
    <w:p w14:paraId="169BA7B8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1. </w:t>
      </w:r>
      <w:proofErr w:type="spellStart"/>
      <w:r w:rsidRPr="00CE7F0B">
        <w:rPr>
          <w:color w:val="000000" w:themeColor="text1"/>
        </w:rPr>
        <w:t>Pelanggan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memesan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didalam</w:t>
      </w:r>
      <w:proofErr w:type="spellEnd"/>
      <w:r w:rsidRPr="00CE7F0B">
        <w:rPr>
          <w:color w:val="000000" w:themeColor="text1"/>
        </w:rPr>
        <w:t xml:space="preserve"> table </w:t>
      </w:r>
      <w:proofErr w:type="spellStart"/>
      <w:r w:rsidRPr="00CE7F0B">
        <w:rPr>
          <w:color w:val="000000" w:themeColor="text1"/>
        </w:rPr>
        <w:t>pesanan</w:t>
      </w:r>
      <w:proofErr w:type="spellEnd"/>
    </w:p>
    <w:p w14:paraId="6C7E059F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SELECT * FROM </w:t>
      </w:r>
      <w:proofErr w:type="spellStart"/>
      <w:r w:rsidRPr="00CE7F0B">
        <w:rPr>
          <w:color w:val="000000" w:themeColor="text1"/>
        </w:rPr>
        <w:t>pesanan</w:t>
      </w:r>
      <w:proofErr w:type="spellEnd"/>
      <w:r w:rsidRPr="00CE7F0B">
        <w:rPr>
          <w:color w:val="000000" w:themeColor="text1"/>
        </w:rPr>
        <w:t>;</w:t>
      </w:r>
    </w:p>
    <w:p w14:paraId="05CABC5D" w14:textId="374CC728" w:rsidR="0018251D" w:rsidRPr="00CE7F0B" w:rsidRDefault="0018251D" w:rsidP="00080E16">
      <w:pPr>
        <w:pStyle w:val="NormalWeb"/>
        <w:shd w:val="clear" w:color="auto" w:fill="FFFFFF"/>
        <w:spacing w:after="150"/>
        <w:ind w:firstLine="709"/>
        <w:rPr>
          <w:color w:val="000000" w:themeColor="text1"/>
        </w:rPr>
      </w:pPr>
      <w:proofErr w:type="spellStart"/>
      <w:r w:rsidRPr="00CE7F0B">
        <w:rPr>
          <w:color w:val="000000" w:themeColor="text1"/>
        </w:rPr>
        <w:t>Didalam</w:t>
      </w:r>
      <w:proofErr w:type="spellEnd"/>
      <w:r w:rsidRPr="00CE7F0B">
        <w:rPr>
          <w:color w:val="000000" w:themeColor="text1"/>
        </w:rPr>
        <w:t xml:space="preserve"> table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tambahkan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kolom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status_pembayaran</w:t>
      </w:r>
      <w:proofErr w:type="spellEnd"/>
    </w:p>
    <w:p w14:paraId="66C439EE" w14:textId="2BCA11F8" w:rsidR="0018251D" w:rsidRPr="00CE7F0B" w:rsidRDefault="0018251D" w:rsidP="00080E16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ALTER TABLE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ADD </w:t>
      </w:r>
      <w:proofErr w:type="spellStart"/>
      <w:r w:rsidRPr="00CE7F0B">
        <w:rPr>
          <w:color w:val="000000" w:themeColor="text1"/>
        </w:rPr>
        <w:t>status_pembayaran</w:t>
      </w:r>
      <w:proofErr w:type="spellEnd"/>
      <w:r w:rsidRPr="00CE7F0B">
        <w:rPr>
          <w:color w:val="000000" w:themeColor="text1"/>
        </w:rPr>
        <w:t xml:space="preserve"> </w:t>
      </w:r>
      <w:proofErr w:type="gramStart"/>
      <w:r w:rsidRPr="00CE7F0B">
        <w:rPr>
          <w:color w:val="000000" w:themeColor="text1"/>
        </w:rPr>
        <w:t>varchar(</w:t>
      </w:r>
      <w:proofErr w:type="gramEnd"/>
      <w:r w:rsidRPr="00CE7F0B">
        <w:rPr>
          <w:color w:val="000000" w:themeColor="text1"/>
        </w:rPr>
        <w:t>25);</w:t>
      </w:r>
    </w:p>
    <w:p w14:paraId="10EF4BA9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2. </w:t>
      </w:r>
      <w:proofErr w:type="spellStart"/>
      <w:r w:rsidRPr="00CE7F0B">
        <w:rPr>
          <w:color w:val="000000" w:themeColor="text1"/>
        </w:rPr>
        <w:t>Dilanjutkan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dengan</w:t>
      </w:r>
      <w:proofErr w:type="spellEnd"/>
      <w:r w:rsidRPr="00CE7F0B">
        <w:rPr>
          <w:color w:val="000000" w:themeColor="text1"/>
        </w:rPr>
        <w:t xml:space="preserve"> proses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di table </w:t>
      </w:r>
      <w:proofErr w:type="spellStart"/>
      <w:r w:rsidRPr="00CE7F0B">
        <w:rPr>
          <w:color w:val="000000" w:themeColor="text1"/>
        </w:rPr>
        <w:t>pembayaran</w:t>
      </w:r>
      <w:proofErr w:type="spellEnd"/>
    </w:p>
    <w:p w14:paraId="473650F6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DELIMITER $$</w:t>
      </w:r>
    </w:p>
    <w:p w14:paraId="09CCBA8C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CREATE TRIGGER </w:t>
      </w:r>
      <w:proofErr w:type="spellStart"/>
      <w:r w:rsidRPr="00CE7F0B">
        <w:rPr>
          <w:color w:val="000000" w:themeColor="text1"/>
        </w:rPr>
        <w:t>cek_pembayaran</w:t>
      </w:r>
      <w:proofErr w:type="spellEnd"/>
      <w:r w:rsidRPr="00CE7F0B">
        <w:rPr>
          <w:color w:val="000000" w:themeColor="text1"/>
        </w:rPr>
        <w:t xml:space="preserve"> BEFORE INSERT ON </w:t>
      </w:r>
      <w:proofErr w:type="spellStart"/>
      <w:r w:rsidRPr="00CE7F0B">
        <w:rPr>
          <w:color w:val="000000" w:themeColor="text1"/>
        </w:rPr>
        <w:t>pembayaran</w:t>
      </w:r>
      <w:proofErr w:type="spellEnd"/>
    </w:p>
    <w:p w14:paraId="0E1D43C9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FOR EACH ROW</w:t>
      </w:r>
    </w:p>
    <w:p w14:paraId="13BE2EF8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BEGIN</w:t>
      </w:r>
    </w:p>
    <w:p w14:paraId="021C955F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DECLARE </w:t>
      </w:r>
      <w:proofErr w:type="spellStart"/>
      <w:r w:rsidRPr="00CE7F0B">
        <w:rPr>
          <w:color w:val="000000" w:themeColor="text1"/>
        </w:rPr>
        <w:t>total_bayar</w:t>
      </w:r>
      <w:proofErr w:type="spellEnd"/>
      <w:r w:rsidRPr="00CE7F0B">
        <w:rPr>
          <w:color w:val="000000" w:themeColor="text1"/>
        </w:rPr>
        <w:t xml:space="preserve"> </w:t>
      </w:r>
      <w:proofErr w:type="gramStart"/>
      <w:r w:rsidRPr="00CE7F0B">
        <w:rPr>
          <w:color w:val="000000" w:themeColor="text1"/>
        </w:rPr>
        <w:t>DECIMAL(</w:t>
      </w:r>
      <w:proofErr w:type="gramEnd"/>
      <w:r w:rsidRPr="00CE7F0B">
        <w:rPr>
          <w:color w:val="000000" w:themeColor="text1"/>
        </w:rPr>
        <w:t>10, 2);</w:t>
      </w:r>
    </w:p>
    <w:p w14:paraId="1D9B169C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DECLARE </w:t>
      </w:r>
      <w:proofErr w:type="spellStart"/>
      <w:r w:rsidRPr="00CE7F0B">
        <w:rPr>
          <w:color w:val="000000" w:themeColor="text1"/>
        </w:rPr>
        <w:t>total_pesanan</w:t>
      </w:r>
      <w:proofErr w:type="spellEnd"/>
      <w:r w:rsidRPr="00CE7F0B">
        <w:rPr>
          <w:color w:val="000000" w:themeColor="text1"/>
        </w:rPr>
        <w:t xml:space="preserve"> </w:t>
      </w:r>
      <w:proofErr w:type="gramStart"/>
      <w:r w:rsidRPr="00CE7F0B">
        <w:rPr>
          <w:color w:val="000000" w:themeColor="text1"/>
        </w:rPr>
        <w:t>DECIMAL(</w:t>
      </w:r>
      <w:proofErr w:type="gramEnd"/>
      <w:r w:rsidRPr="00CE7F0B">
        <w:rPr>
          <w:color w:val="000000" w:themeColor="text1"/>
        </w:rPr>
        <w:t>10, 2);</w:t>
      </w:r>
    </w:p>
    <w:p w14:paraId="61BF21E2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SELECT </w:t>
      </w:r>
      <w:proofErr w:type="gramStart"/>
      <w:r w:rsidRPr="00CE7F0B">
        <w:rPr>
          <w:color w:val="000000" w:themeColor="text1"/>
        </w:rPr>
        <w:t>SUM(</w:t>
      </w:r>
      <w:proofErr w:type="spellStart"/>
      <w:proofErr w:type="gramEnd"/>
      <w:r w:rsidRPr="00CE7F0B">
        <w:rPr>
          <w:color w:val="000000" w:themeColor="text1"/>
        </w:rPr>
        <w:t>jumlah</w:t>
      </w:r>
      <w:proofErr w:type="spellEnd"/>
      <w:r w:rsidRPr="00CE7F0B">
        <w:rPr>
          <w:color w:val="000000" w:themeColor="text1"/>
        </w:rPr>
        <w:t xml:space="preserve">) INTO </w:t>
      </w:r>
      <w:proofErr w:type="spellStart"/>
      <w:r w:rsidRPr="00CE7F0B">
        <w:rPr>
          <w:color w:val="000000" w:themeColor="text1"/>
        </w:rPr>
        <w:t>total_bayar</w:t>
      </w:r>
      <w:proofErr w:type="spellEnd"/>
      <w:r w:rsidRPr="00CE7F0B">
        <w:rPr>
          <w:color w:val="000000" w:themeColor="text1"/>
        </w:rPr>
        <w:t xml:space="preserve"> FROM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WHERE </w:t>
      </w:r>
      <w:proofErr w:type="spellStart"/>
      <w:r w:rsidRPr="00CE7F0B">
        <w:rPr>
          <w:color w:val="000000" w:themeColor="text1"/>
        </w:rPr>
        <w:t>pesanan_id</w:t>
      </w:r>
      <w:proofErr w:type="spellEnd"/>
      <w:r w:rsidRPr="00CE7F0B">
        <w:rPr>
          <w:color w:val="000000" w:themeColor="text1"/>
        </w:rPr>
        <w:t xml:space="preserve"> = </w:t>
      </w:r>
      <w:proofErr w:type="spellStart"/>
      <w:r w:rsidRPr="00CE7F0B">
        <w:rPr>
          <w:color w:val="000000" w:themeColor="text1"/>
        </w:rPr>
        <w:t>NEW.pesanan_id</w:t>
      </w:r>
      <w:proofErr w:type="spellEnd"/>
      <w:r w:rsidRPr="00CE7F0B">
        <w:rPr>
          <w:color w:val="000000" w:themeColor="text1"/>
        </w:rPr>
        <w:t>;</w:t>
      </w:r>
    </w:p>
    <w:p w14:paraId="66CF300B" w14:textId="022033C9" w:rsidR="0018251D" w:rsidRPr="00CE7F0B" w:rsidRDefault="0018251D" w:rsidP="00080E16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SELECT total INTO </w:t>
      </w:r>
      <w:proofErr w:type="spellStart"/>
      <w:r w:rsidRPr="00CE7F0B">
        <w:rPr>
          <w:color w:val="000000" w:themeColor="text1"/>
        </w:rPr>
        <w:t>total_pesanan</w:t>
      </w:r>
      <w:proofErr w:type="spellEnd"/>
      <w:r w:rsidRPr="00CE7F0B">
        <w:rPr>
          <w:color w:val="000000" w:themeColor="text1"/>
        </w:rPr>
        <w:t xml:space="preserve"> FROM </w:t>
      </w:r>
      <w:proofErr w:type="spellStart"/>
      <w:r w:rsidRPr="00CE7F0B">
        <w:rPr>
          <w:color w:val="000000" w:themeColor="text1"/>
        </w:rPr>
        <w:t>pesanan</w:t>
      </w:r>
      <w:proofErr w:type="spellEnd"/>
      <w:r w:rsidRPr="00CE7F0B">
        <w:rPr>
          <w:color w:val="000000" w:themeColor="text1"/>
        </w:rPr>
        <w:t xml:space="preserve"> WHERE id = </w:t>
      </w:r>
      <w:proofErr w:type="spellStart"/>
      <w:r w:rsidRPr="00CE7F0B">
        <w:rPr>
          <w:color w:val="000000" w:themeColor="text1"/>
        </w:rPr>
        <w:t>NEW.pesanan_id</w:t>
      </w:r>
      <w:proofErr w:type="spellEnd"/>
      <w:r w:rsidRPr="00CE7F0B">
        <w:rPr>
          <w:color w:val="000000" w:themeColor="text1"/>
        </w:rPr>
        <w:t>;</w:t>
      </w:r>
    </w:p>
    <w:p w14:paraId="35730D82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4. Jika </w:t>
      </w:r>
      <w:proofErr w:type="spellStart"/>
      <w:r w:rsidRPr="00CE7F0B">
        <w:rPr>
          <w:color w:val="000000" w:themeColor="text1"/>
        </w:rPr>
        <w:t>pesanan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sudah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dibayar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maka</w:t>
      </w:r>
      <w:proofErr w:type="spellEnd"/>
      <w:r w:rsidRPr="00CE7F0B">
        <w:rPr>
          <w:color w:val="000000" w:themeColor="text1"/>
        </w:rPr>
        <w:t xml:space="preserve"> status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akan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berubah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menjadi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lunas</w:t>
      </w:r>
      <w:proofErr w:type="spellEnd"/>
    </w:p>
    <w:p w14:paraId="19DA0334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IF </w:t>
      </w:r>
      <w:proofErr w:type="spellStart"/>
      <w:r w:rsidRPr="00CE7F0B">
        <w:rPr>
          <w:color w:val="000000" w:themeColor="text1"/>
        </w:rPr>
        <w:t>total_bayar</w:t>
      </w:r>
      <w:proofErr w:type="spellEnd"/>
      <w:r w:rsidRPr="00CE7F0B">
        <w:rPr>
          <w:color w:val="000000" w:themeColor="text1"/>
        </w:rPr>
        <w:t xml:space="preserve"> + </w:t>
      </w:r>
      <w:proofErr w:type="spellStart"/>
      <w:r w:rsidRPr="00CE7F0B">
        <w:rPr>
          <w:color w:val="000000" w:themeColor="text1"/>
        </w:rPr>
        <w:t>NEW.jumlah</w:t>
      </w:r>
      <w:proofErr w:type="spellEnd"/>
      <w:r w:rsidRPr="00CE7F0B">
        <w:rPr>
          <w:color w:val="000000" w:themeColor="text1"/>
        </w:rPr>
        <w:t xml:space="preserve"> &gt;= </w:t>
      </w:r>
      <w:proofErr w:type="spellStart"/>
      <w:r w:rsidRPr="00CE7F0B">
        <w:rPr>
          <w:color w:val="000000" w:themeColor="text1"/>
        </w:rPr>
        <w:t>total_pesanan</w:t>
      </w:r>
      <w:proofErr w:type="spellEnd"/>
      <w:r w:rsidRPr="00CE7F0B">
        <w:rPr>
          <w:color w:val="000000" w:themeColor="text1"/>
        </w:rPr>
        <w:t xml:space="preserve"> THEN</w:t>
      </w:r>
    </w:p>
    <w:p w14:paraId="5BB9A699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SET </w:t>
      </w:r>
      <w:proofErr w:type="spellStart"/>
      <w:r w:rsidRPr="00CE7F0B">
        <w:rPr>
          <w:color w:val="000000" w:themeColor="text1"/>
        </w:rPr>
        <w:t>NEW.status_pembayaran</w:t>
      </w:r>
      <w:proofErr w:type="spellEnd"/>
      <w:r w:rsidRPr="00CE7F0B">
        <w:rPr>
          <w:color w:val="000000" w:themeColor="text1"/>
        </w:rPr>
        <w:t xml:space="preserve"> = 'Lunas';</w:t>
      </w:r>
    </w:p>
    <w:p w14:paraId="7C392B12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END IF;</w:t>
      </w:r>
    </w:p>
    <w:p w14:paraId="38365C88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END $$</w:t>
      </w:r>
    </w:p>
    <w:p w14:paraId="4D34712E" w14:textId="4B63E35F" w:rsidR="0018251D" w:rsidRPr="00CE7F0B" w:rsidRDefault="0018251D" w:rsidP="00080E16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proofErr w:type="gramStart"/>
      <w:r w:rsidRPr="00CE7F0B">
        <w:rPr>
          <w:color w:val="000000" w:themeColor="text1"/>
        </w:rPr>
        <w:t>DELIMITER ;</w:t>
      </w:r>
      <w:proofErr w:type="gramEnd"/>
    </w:p>
    <w:p w14:paraId="6FE6CB66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// </w:t>
      </w:r>
      <w:proofErr w:type="spellStart"/>
      <w:r w:rsidRPr="00CE7F0B">
        <w:rPr>
          <w:color w:val="000000" w:themeColor="text1"/>
        </w:rPr>
        <w:t>Menambahkan</w:t>
      </w:r>
      <w:proofErr w:type="spellEnd"/>
      <w:r w:rsidRPr="00CE7F0B">
        <w:rPr>
          <w:color w:val="000000" w:themeColor="text1"/>
        </w:rPr>
        <w:t xml:space="preserve"> data pada </w:t>
      </w:r>
      <w:proofErr w:type="spellStart"/>
      <w:r w:rsidRPr="00CE7F0B">
        <w:rPr>
          <w:color w:val="000000" w:themeColor="text1"/>
        </w:rPr>
        <w:t>tabel</w:t>
      </w:r>
      <w:proofErr w:type="spell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pembayaran</w:t>
      </w:r>
      <w:proofErr w:type="spellEnd"/>
    </w:p>
    <w:p w14:paraId="0415F228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lastRenderedPageBreak/>
        <w:t xml:space="preserve">INSERT INTO </w:t>
      </w:r>
      <w:proofErr w:type="spellStart"/>
      <w:r w:rsidRPr="00CE7F0B">
        <w:rPr>
          <w:color w:val="000000" w:themeColor="text1"/>
        </w:rPr>
        <w:t>pembayaran</w:t>
      </w:r>
      <w:proofErr w:type="spellEnd"/>
      <w:r w:rsidRPr="00CE7F0B">
        <w:rPr>
          <w:color w:val="000000" w:themeColor="text1"/>
        </w:rPr>
        <w:t xml:space="preserve"> (</w:t>
      </w:r>
      <w:proofErr w:type="spellStart"/>
      <w:r w:rsidRPr="00CE7F0B">
        <w:rPr>
          <w:color w:val="000000" w:themeColor="text1"/>
        </w:rPr>
        <w:t>no_kuitansi</w:t>
      </w:r>
      <w:proofErr w:type="spellEnd"/>
      <w:r w:rsidRPr="00CE7F0B">
        <w:rPr>
          <w:color w:val="000000" w:themeColor="text1"/>
        </w:rPr>
        <w:t xml:space="preserve">, </w:t>
      </w:r>
      <w:proofErr w:type="spellStart"/>
      <w:r w:rsidRPr="00CE7F0B">
        <w:rPr>
          <w:color w:val="000000" w:themeColor="text1"/>
        </w:rPr>
        <w:t>tanggal</w:t>
      </w:r>
      <w:proofErr w:type="spellEnd"/>
      <w:r w:rsidRPr="00CE7F0B">
        <w:rPr>
          <w:color w:val="000000" w:themeColor="text1"/>
        </w:rPr>
        <w:t xml:space="preserve">, </w:t>
      </w:r>
      <w:proofErr w:type="spellStart"/>
      <w:r w:rsidRPr="00CE7F0B">
        <w:rPr>
          <w:color w:val="000000" w:themeColor="text1"/>
        </w:rPr>
        <w:t>jumlah</w:t>
      </w:r>
      <w:proofErr w:type="spellEnd"/>
      <w:r w:rsidRPr="00CE7F0B">
        <w:rPr>
          <w:color w:val="000000" w:themeColor="text1"/>
        </w:rPr>
        <w:t xml:space="preserve">, </w:t>
      </w:r>
      <w:proofErr w:type="spellStart"/>
      <w:r w:rsidRPr="00CE7F0B">
        <w:rPr>
          <w:color w:val="000000" w:themeColor="text1"/>
        </w:rPr>
        <w:t>ke</w:t>
      </w:r>
      <w:proofErr w:type="spellEnd"/>
      <w:r w:rsidRPr="00CE7F0B">
        <w:rPr>
          <w:color w:val="000000" w:themeColor="text1"/>
        </w:rPr>
        <w:t xml:space="preserve">, </w:t>
      </w:r>
      <w:proofErr w:type="spellStart"/>
      <w:r w:rsidRPr="00CE7F0B">
        <w:rPr>
          <w:color w:val="000000" w:themeColor="text1"/>
        </w:rPr>
        <w:t>pesanan_id</w:t>
      </w:r>
      <w:proofErr w:type="spellEnd"/>
      <w:r w:rsidRPr="00CE7F0B">
        <w:rPr>
          <w:color w:val="000000" w:themeColor="text1"/>
        </w:rPr>
        <w:t xml:space="preserve">, </w:t>
      </w:r>
      <w:proofErr w:type="spellStart"/>
      <w:r w:rsidRPr="00CE7F0B">
        <w:rPr>
          <w:color w:val="000000" w:themeColor="text1"/>
        </w:rPr>
        <w:t>status_pembayaran</w:t>
      </w:r>
      <w:proofErr w:type="spellEnd"/>
      <w:r w:rsidRPr="00CE7F0B">
        <w:rPr>
          <w:color w:val="000000" w:themeColor="text1"/>
        </w:rPr>
        <w:t>)</w:t>
      </w:r>
    </w:p>
    <w:p w14:paraId="58F7A3CC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VALUES ('KWI001', '2023-03-03', 200000, 1, 1);</w:t>
      </w:r>
    </w:p>
    <w:p w14:paraId="2F53BCF3" w14:textId="77777777" w:rsidR="0018251D" w:rsidRPr="00CE7F0B" w:rsidRDefault="0018251D" w:rsidP="0018251D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</w:p>
    <w:p w14:paraId="3EEFD363" w14:textId="77777777" w:rsidR="00437F6D" w:rsidRPr="00CE7F0B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proofErr w:type="spellStart"/>
      <w:r w:rsidRPr="00CE7F0B">
        <w:t>Buatlah</w:t>
      </w:r>
      <w:proofErr w:type="spellEnd"/>
      <w:r w:rsidRPr="00CE7F0B">
        <w:t xml:space="preserve"> Stored Procedure </w:t>
      </w:r>
      <w:proofErr w:type="spellStart"/>
      <w:r w:rsidRPr="00CE7F0B">
        <w:t>dengan</w:t>
      </w:r>
      <w:proofErr w:type="spellEnd"/>
      <w:r w:rsidRPr="00CE7F0B">
        <w:t xml:space="preserve"> </w:t>
      </w:r>
      <w:proofErr w:type="spellStart"/>
      <w:r w:rsidRPr="00CE7F0B">
        <w:t>nama</w:t>
      </w:r>
      <w:proofErr w:type="spellEnd"/>
      <w:r w:rsidRPr="00CE7F0B">
        <w:t xml:space="preserve"> </w:t>
      </w:r>
      <w:proofErr w:type="spellStart"/>
      <w:r w:rsidRPr="00CE7F0B">
        <w:rPr>
          <w:b/>
        </w:rPr>
        <w:t>kurangi_stok</w:t>
      </w:r>
      <w:proofErr w:type="spellEnd"/>
      <w:r w:rsidRPr="00CE7F0B">
        <w:t xml:space="preserve"> </w:t>
      </w:r>
      <w:proofErr w:type="spellStart"/>
      <w:r w:rsidRPr="00CE7F0B">
        <w:t>untuk</w:t>
      </w:r>
      <w:proofErr w:type="spellEnd"/>
      <w:r w:rsidRPr="00CE7F0B">
        <w:t xml:space="preserve"> </w:t>
      </w:r>
      <w:proofErr w:type="spellStart"/>
      <w:r w:rsidRPr="00CE7F0B">
        <w:t>mengurangi</w:t>
      </w:r>
      <w:proofErr w:type="spellEnd"/>
      <w:r w:rsidRPr="00CE7F0B">
        <w:t xml:space="preserve"> </w:t>
      </w:r>
      <w:proofErr w:type="spellStart"/>
      <w:r w:rsidRPr="00CE7F0B">
        <w:t>stok</w:t>
      </w:r>
      <w:proofErr w:type="spellEnd"/>
      <w:r w:rsidRPr="00CE7F0B">
        <w:t xml:space="preserve"> </w:t>
      </w:r>
      <w:proofErr w:type="spellStart"/>
      <w:r w:rsidRPr="00CE7F0B">
        <w:t>produk</w:t>
      </w:r>
      <w:proofErr w:type="spellEnd"/>
      <w:r w:rsidRPr="00CE7F0B">
        <w:t xml:space="preserve">. Stok </w:t>
      </w:r>
      <w:proofErr w:type="spellStart"/>
      <w:r w:rsidRPr="00CE7F0B">
        <w:t>berkurang</w:t>
      </w:r>
      <w:proofErr w:type="spellEnd"/>
      <w:r w:rsidRPr="00CE7F0B">
        <w:t xml:space="preserve"> </w:t>
      </w:r>
      <w:proofErr w:type="spellStart"/>
      <w:r w:rsidRPr="00CE7F0B">
        <w:t>sesuai</w:t>
      </w:r>
      <w:proofErr w:type="spellEnd"/>
      <w:r w:rsidRPr="00CE7F0B">
        <w:t xml:space="preserve"> </w:t>
      </w:r>
      <w:proofErr w:type="spellStart"/>
      <w:r w:rsidRPr="00CE7F0B">
        <w:t>dengan</w:t>
      </w:r>
      <w:proofErr w:type="spellEnd"/>
      <w:r w:rsidRPr="00CE7F0B">
        <w:t xml:space="preserve"> </w:t>
      </w:r>
      <w:proofErr w:type="spellStart"/>
      <w:r w:rsidRPr="00CE7F0B">
        <w:t>jumlah</w:t>
      </w:r>
      <w:proofErr w:type="spellEnd"/>
      <w:r w:rsidRPr="00CE7F0B">
        <w:t xml:space="preserve"> </w:t>
      </w:r>
      <w:proofErr w:type="spellStart"/>
      <w:r w:rsidRPr="00CE7F0B">
        <w:t>pesanan</w:t>
      </w:r>
      <w:proofErr w:type="spellEnd"/>
      <w:r w:rsidRPr="00CE7F0B">
        <w:t xml:space="preserve"> </w:t>
      </w:r>
      <w:proofErr w:type="spellStart"/>
      <w:r w:rsidRPr="00CE7F0B">
        <w:t>produk</w:t>
      </w:r>
      <w:proofErr w:type="spellEnd"/>
      <w:r w:rsidRPr="00CE7F0B">
        <w:t>.</w:t>
      </w:r>
    </w:p>
    <w:p w14:paraId="5261734C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MariaDB [dbpos1]&gt; DELIMITER $$</w:t>
      </w:r>
    </w:p>
    <w:p w14:paraId="7F9114B4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MariaDB [dbpos1]&gt; CREATE PROCEDURE </w:t>
      </w:r>
      <w:proofErr w:type="spellStart"/>
      <w:r w:rsidRPr="00CE7F0B">
        <w:rPr>
          <w:color w:val="000000" w:themeColor="text1"/>
        </w:rPr>
        <w:t>kurangi_stok</w:t>
      </w:r>
      <w:proofErr w:type="spellEnd"/>
      <w:r w:rsidRPr="00CE7F0B">
        <w:rPr>
          <w:color w:val="000000" w:themeColor="text1"/>
        </w:rPr>
        <w:t xml:space="preserve"> (IN </w:t>
      </w:r>
      <w:proofErr w:type="spellStart"/>
      <w:r w:rsidRPr="00CE7F0B">
        <w:rPr>
          <w:color w:val="000000" w:themeColor="text1"/>
        </w:rPr>
        <w:t>produk_id</w:t>
      </w:r>
      <w:proofErr w:type="spellEnd"/>
      <w:r w:rsidRPr="00CE7F0B">
        <w:rPr>
          <w:color w:val="000000" w:themeColor="text1"/>
        </w:rPr>
        <w:t xml:space="preserve"> INT, IN </w:t>
      </w:r>
      <w:proofErr w:type="spellStart"/>
      <w:r w:rsidRPr="00CE7F0B">
        <w:rPr>
          <w:color w:val="000000" w:themeColor="text1"/>
        </w:rPr>
        <w:t>jumlah</w:t>
      </w:r>
      <w:proofErr w:type="spellEnd"/>
      <w:r w:rsidRPr="00CE7F0B">
        <w:rPr>
          <w:color w:val="000000" w:themeColor="text1"/>
        </w:rPr>
        <w:t xml:space="preserve"> INT)</w:t>
      </w:r>
    </w:p>
    <w:p w14:paraId="7BD44562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    -&gt; BEGIN</w:t>
      </w:r>
    </w:p>
    <w:p w14:paraId="1976B485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    -</w:t>
      </w:r>
      <w:proofErr w:type="gramStart"/>
      <w:r w:rsidRPr="00CE7F0B">
        <w:rPr>
          <w:color w:val="000000" w:themeColor="text1"/>
        </w:rPr>
        <w:t>&gt;  DECLARE</w:t>
      </w:r>
      <w:proofErr w:type="gramEnd"/>
      <w:r w:rsidRPr="00CE7F0B">
        <w:rPr>
          <w:color w:val="000000" w:themeColor="text1"/>
        </w:rPr>
        <w:t xml:space="preserve"> </w:t>
      </w:r>
      <w:proofErr w:type="spellStart"/>
      <w:r w:rsidRPr="00CE7F0B">
        <w:rPr>
          <w:color w:val="000000" w:themeColor="text1"/>
        </w:rPr>
        <w:t>stok_tersedia</w:t>
      </w:r>
      <w:proofErr w:type="spellEnd"/>
      <w:r w:rsidRPr="00CE7F0B">
        <w:rPr>
          <w:color w:val="000000" w:themeColor="text1"/>
        </w:rPr>
        <w:t xml:space="preserve"> INT;</w:t>
      </w:r>
    </w:p>
    <w:p w14:paraId="79F805CA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    -&gt; SELECT </w:t>
      </w:r>
      <w:proofErr w:type="spellStart"/>
      <w:r w:rsidRPr="00CE7F0B">
        <w:rPr>
          <w:color w:val="000000" w:themeColor="text1"/>
        </w:rPr>
        <w:t>stok</w:t>
      </w:r>
      <w:proofErr w:type="spellEnd"/>
      <w:r w:rsidRPr="00CE7F0B">
        <w:rPr>
          <w:color w:val="000000" w:themeColor="text1"/>
        </w:rPr>
        <w:t xml:space="preserve"> INTO </w:t>
      </w:r>
      <w:proofErr w:type="spellStart"/>
      <w:r w:rsidRPr="00CE7F0B">
        <w:rPr>
          <w:color w:val="000000" w:themeColor="text1"/>
        </w:rPr>
        <w:t>stok_tersedia</w:t>
      </w:r>
      <w:proofErr w:type="spellEnd"/>
      <w:r w:rsidRPr="00CE7F0B">
        <w:rPr>
          <w:color w:val="000000" w:themeColor="text1"/>
        </w:rPr>
        <w:t xml:space="preserve"> FROM </w:t>
      </w:r>
      <w:proofErr w:type="spellStart"/>
      <w:r w:rsidRPr="00CE7F0B">
        <w:rPr>
          <w:color w:val="000000" w:themeColor="text1"/>
        </w:rPr>
        <w:t>produk</w:t>
      </w:r>
      <w:proofErr w:type="spellEnd"/>
      <w:r w:rsidRPr="00CE7F0B">
        <w:rPr>
          <w:color w:val="000000" w:themeColor="text1"/>
        </w:rPr>
        <w:t xml:space="preserve"> WHERE id = </w:t>
      </w:r>
      <w:proofErr w:type="spellStart"/>
      <w:r w:rsidRPr="00CE7F0B">
        <w:rPr>
          <w:color w:val="000000" w:themeColor="text1"/>
        </w:rPr>
        <w:t>produk_id</w:t>
      </w:r>
      <w:proofErr w:type="spellEnd"/>
      <w:r w:rsidRPr="00CE7F0B">
        <w:rPr>
          <w:color w:val="000000" w:themeColor="text1"/>
        </w:rPr>
        <w:t>;</w:t>
      </w:r>
    </w:p>
    <w:p w14:paraId="3B030E6B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    -&gt; IF </w:t>
      </w:r>
      <w:proofErr w:type="spellStart"/>
      <w:r w:rsidRPr="00CE7F0B">
        <w:rPr>
          <w:color w:val="000000" w:themeColor="text1"/>
        </w:rPr>
        <w:t>stok_tersedia</w:t>
      </w:r>
      <w:proofErr w:type="spellEnd"/>
      <w:r w:rsidRPr="00CE7F0B">
        <w:rPr>
          <w:color w:val="000000" w:themeColor="text1"/>
        </w:rPr>
        <w:t xml:space="preserve"> &gt;= </w:t>
      </w:r>
      <w:proofErr w:type="spellStart"/>
      <w:r w:rsidRPr="00CE7F0B">
        <w:rPr>
          <w:color w:val="000000" w:themeColor="text1"/>
        </w:rPr>
        <w:t>jumlah</w:t>
      </w:r>
      <w:proofErr w:type="spellEnd"/>
      <w:r w:rsidRPr="00CE7F0B">
        <w:rPr>
          <w:color w:val="000000" w:themeColor="text1"/>
        </w:rPr>
        <w:t xml:space="preserve"> THEN UPDATE </w:t>
      </w:r>
      <w:proofErr w:type="spellStart"/>
      <w:r w:rsidRPr="00CE7F0B">
        <w:rPr>
          <w:color w:val="000000" w:themeColor="text1"/>
        </w:rPr>
        <w:t>produk</w:t>
      </w:r>
      <w:proofErr w:type="spellEnd"/>
      <w:r w:rsidRPr="00CE7F0B">
        <w:rPr>
          <w:color w:val="000000" w:themeColor="text1"/>
        </w:rPr>
        <w:t xml:space="preserve"> SET </w:t>
      </w:r>
      <w:proofErr w:type="spellStart"/>
      <w:r w:rsidRPr="00CE7F0B">
        <w:rPr>
          <w:color w:val="000000" w:themeColor="text1"/>
        </w:rPr>
        <w:t>stok</w:t>
      </w:r>
      <w:proofErr w:type="spellEnd"/>
      <w:r w:rsidRPr="00CE7F0B">
        <w:rPr>
          <w:color w:val="000000" w:themeColor="text1"/>
        </w:rPr>
        <w:t xml:space="preserve"> = </w:t>
      </w:r>
      <w:proofErr w:type="spellStart"/>
      <w:r w:rsidRPr="00CE7F0B">
        <w:rPr>
          <w:color w:val="000000" w:themeColor="text1"/>
        </w:rPr>
        <w:t>stok_tersedia</w:t>
      </w:r>
      <w:proofErr w:type="spellEnd"/>
      <w:r w:rsidRPr="00CE7F0B">
        <w:rPr>
          <w:color w:val="000000" w:themeColor="text1"/>
        </w:rPr>
        <w:t xml:space="preserve"> - </w:t>
      </w:r>
      <w:proofErr w:type="spellStart"/>
      <w:r w:rsidRPr="00CE7F0B">
        <w:rPr>
          <w:color w:val="000000" w:themeColor="text1"/>
        </w:rPr>
        <w:t>jumlah</w:t>
      </w:r>
      <w:proofErr w:type="spellEnd"/>
      <w:r w:rsidRPr="00CE7F0B">
        <w:rPr>
          <w:color w:val="000000" w:themeColor="text1"/>
        </w:rPr>
        <w:t xml:space="preserve"> WHERE id = </w:t>
      </w:r>
      <w:proofErr w:type="spellStart"/>
      <w:r w:rsidRPr="00CE7F0B">
        <w:rPr>
          <w:color w:val="000000" w:themeColor="text1"/>
        </w:rPr>
        <w:t>produk_id</w:t>
      </w:r>
      <w:proofErr w:type="spellEnd"/>
      <w:r w:rsidRPr="00CE7F0B">
        <w:rPr>
          <w:color w:val="000000" w:themeColor="text1"/>
        </w:rPr>
        <w:t>;</w:t>
      </w:r>
    </w:p>
    <w:p w14:paraId="7F4CF868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    -&gt; END IF;</w:t>
      </w:r>
    </w:p>
    <w:p w14:paraId="46E2B04E" w14:textId="77777777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    -&gt; END $$</w:t>
      </w:r>
    </w:p>
    <w:p w14:paraId="6DD2C615" w14:textId="64F77DE3" w:rsidR="00A60ED2" w:rsidRPr="00CE7F0B" w:rsidRDefault="00A60ED2" w:rsidP="00A60ED2">
      <w:pPr>
        <w:pStyle w:val="NormalWeb"/>
        <w:shd w:val="clear" w:color="auto" w:fill="FFFFFF"/>
        <w:spacing w:after="150"/>
        <w:ind w:left="709"/>
        <w:rPr>
          <w:color w:val="000000" w:themeColor="text1"/>
        </w:rPr>
      </w:pPr>
      <w:r w:rsidRPr="00CE7F0B">
        <w:rPr>
          <w:color w:val="000000" w:themeColor="text1"/>
        </w:rPr>
        <w:t>Query OK, 0 rows affected (0.009 sec)</w:t>
      </w:r>
    </w:p>
    <w:p w14:paraId="10438CB7" w14:textId="4A060B97" w:rsidR="00A60ED2" w:rsidRPr="00CE7F0B" w:rsidRDefault="00A60ED2" w:rsidP="00A60ED2">
      <w:pPr>
        <w:pStyle w:val="NormalWeb"/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r w:rsidRPr="00CE7F0B">
        <w:rPr>
          <w:color w:val="000000" w:themeColor="text1"/>
        </w:rPr>
        <w:t xml:space="preserve">MariaDB [dbpos1]&gt; </w:t>
      </w:r>
      <w:proofErr w:type="gramStart"/>
      <w:r w:rsidRPr="00CE7F0B">
        <w:rPr>
          <w:color w:val="000000" w:themeColor="text1"/>
        </w:rPr>
        <w:t>DELIMITER ;</w:t>
      </w:r>
      <w:proofErr w:type="gramEnd"/>
    </w:p>
    <w:p w14:paraId="39728165" w14:textId="21F7EA9A" w:rsidR="00F47418" w:rsidRPr="00CE7F0B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color w:val="000000" w:themeColor="text1"/>
        </w:rPr>
      </w:pPr>
      <w:proofErr w:type="spellStart"/>
      <w:r w:rsidRPr="00CE7F0B">
        <w:t>Buatlah</w:t>
      </w:r>
      <w:proofErr w:type="spellEnd"/>
      <w:r w:rsidRPr="00CE7F0B">
        <w:t xml:space="preserve"> Trigger </w:t>
      </w:r>
      <w:proofErr w:type="spellStart"/>
      <w:r w:rsidRPr="00CE7F0B">
        <w:t>dengan</w:t>
      </w:r>
      <w:proofErr w:type="spellEnd"/>
      <w:r w:rsidRPr="00CE7F0B">
        <w:t xml:space="preserve"> </w:t>
      </w:r>
      <w:proofErr w:type="spellStart"/>
      <w:r w:rsidRPr="00CE7F0B">
        <w:t>nama</w:t>
      </w:r>
      <w:proofErr w:type="spellEnd"/>
      <w:r w:rsidRPr="00CE7F0B">
        <w:t xml:space="preserve"> </w:t>
      </w:r>
      <w:proofErr w:type="spellStart"/>
      <w:r w:rsidRPr="00CE7F0B">
        <w:rPr>
          <w:b/>
        </w:rPr>
        <w:t>trig_kurangi_stok</w:t>
      </w:r>
      <w:proofErr w:type="spellEnd"/>
      <w:r w:rsidRPr="00CE7F0B">
        <w:t xml:space="preserve"> yang </w:t>
      </w:r>
      <w:proofErr w:type="spellStart"/>
      <w:r w:rsidRPr="00CE7F0B">
        <w:t>akan</w:t>
      </w:r>
      <w:proofErr w:type="spellEnd"/>
      <w:r w:rsidRPr="00CE7F0B">
        <w:t xml:space="preserve"> </w:t>
      </w:r>
      <w:proofErr w:type="spellStart"/>
      <w:r w:rsidRPr="00CE7F0B">
        <w:t>mengurangi</w:t>
      </w:r>
      <w:proofErr w:type="spellEnd"/>
      <w:r w:rsidRPr="00CE7F0B">
        <w:t xml:space="preserve"> </w:t>
      </w:r>
      <w:proofErr w:type="spellStart"/>
      <w:r w:rsidRPr="00CE7F0B">
        <w:t>stok</w:t>
      </w:r>
      <w:proofErr w:type="spellEnd"/>
      <w:r w:rsidRPr="00CE7F0B">
        <w:t xml:space="preserve"> </w:t>
      </w:r>
      <w:proofErr w:type="spellStart"/>
      <w:r w:rsidRPr="00CE7F0B">
        <w:t>produk</w:t>
      </w:r>
      <w:proofErr w:type="spellEnd"/>
      <w:r w:rsidRPr="00CE7F0B">
        <w:t xml:space="preserve"> </w:t>
      </w:r>
      <w:proofErr w:type="spellStart"/>
      <w:r w:rsidRPr="00CE7F0B">
        <w:t>jika</w:t>
      </w:r>
      <w:proofErr w:type="spellEnd"/>
      <w:r w:rsidRPr="00CE7F0B">
        <w:t xml:space="preserve"> </w:t>
      </w:r>
      <w:proofErr w:type="spellStart"/>
      <w:r w:rsidRPr="00CE7F0B">
        <w:t>terjadi</w:t>
      </w:r>
      <w:proofErr w:type="spellEnd"/>
      <w:r w:rsidRPr="00CE7F0B">
        <w:t xml:space="preserve"> </w:t>
      </w:r>
      <w:proofErr w:type="spellStart"/>
      <w:r w:rsidRPr="00CE7F0B">
        <w:t>transaksi</w:t>
      </w:r>
      <w:proofErr w:type="spellEnd"/>
      <w:r w:rsidRPr="00CE7F0B">
        <w:t xml:space="preserve"> </w:t>
      </w:r>
      <w:proofErr w:type="spellStart"/>
      <w:r w:rsidRPr="00CE7F0B">
        <w:t>pesanan</w:t>
      </w:r>
      <w:proofErr w:type="spellEnd"/>
      <w:r w:rsidRPr="00CE7F0B">
        <w:t xml:space="preserve"> oleh </w:t>
      </w:r>
      <w:proofErr w:type="spellStart"/>
      <w:r w:rsidRPr="00CE7F0B">
        <w:t>pelanggan</w:t>
      </w:r>
      <w:proofErr w:type="spellEnd"/>
      <w:r w:rsidRPr="00CE7F0B">
        <w:t xml:space="preserve"> (</w:t>
      </w:r>
      <w:proofErr w:type="spellStart"/>
      <w:r w:rsidRPr="00CE7F0B">
        <w:t>memanggil</w:t>
      </w:r>
      <w:proofErr w:type="spellEnd"/>
      <w:r w:rsidRPr="00CE7F0B">
        <w:t xml:space="preserve"> stored procedure </w:t>
      </w:r>
      <w:proofErr w:type="spellStart"/>
      <w:r w:rsidRPr="00CE7F0B">
        <w:t>kurangi_stok</w:t>
      </w:r>
      <w:proofErr w:type="spellEnd"/>
      <w:r w:rsidRPr="00CE7F0B">
        <w:t xml:space="preserve"> </w:t>
      </w:r>
      <w:proofErr w:type="spellStart"/>
      <w:r w:rsidRPr="00CE7F0B">
        <w:t>soal</w:t>
      </w:r>
      <w:proofErr w:type="spellEnd"/>
      <w:r w:rsidRPr="00CE7F0B">
        <w:t xml:space="preserve"> no 1).</w:t>
      </w:r>
    </w:p>
    <w:p w14:paraId="78DAD5EE" w14:textId="77777777" w:rsidR="00F47418" w:rsidRPr="00CE7F0B" w:rsidRDefault="00F47418" w:rsidP="00F4741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7F0B">
        <w:rPr>
          <w:rFonts w:ascii="Times New Roman" w:hAnsi="Times New Roman" w:cs="Times New Roman"/>
          <w:sz w:val="24"/>
          <w:szCs w:val="24"/>
        </w:rPr>
        <w:t xml:space="preserve">Trigger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trigger </w:t>
      </w:r>
      <w:proofErr w:type="spellStart"/>
      <w:r w:rsidRPr="00CE7F0B">
        <w:rPr>
          <w:rFonts w:ascii="Times New Roman" w:hAnsi="Times New Roman" w:cs="Times New Roman"/>
          <w:b/>
          <w:sz w:val="24"/>
          <w:szCs w:val="24"/>
        </w:rPr>
        <w:t>after_pesanan_items_insert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(trigger pada </w:t>
      </w:r>
      <w:proofErr w:type="spellStart"/>
      <w:r w:rsidRPr="00CE7F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E7F0B">
        <w:rPr>
          <w:rFonts w:ascii="Times New Roman" w:hAnsi="Times New Roman" w:cs="Times New Roman"/>
          <w:sz w:val="24"/>
          <w:szCs w:val="24"/>
        </w:rPr>
        <w:t xml:space="preserve"> 3).</w:t>
      </w:r>
    </w:p>
    <w:p w14:paraId="00000014" w14:textId="3BFB2181" w:rsidR="00953508" w:rsidRPr="00CE7F0B" w:rsidRDefault="00F47418" w:rsidP="000B023B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/>
          <w:color w:val="FF0000"/>
          <w:sz w:val="24"/>
          <w:szCs w:val="24"/>
        </w:rPr>
        <w:t>CREATE TRIGGER ...</w:t>
      </w:r>
    </w:p>
    <w:p w14:paraId="3B02BF52" w14:textId="77777777" w:rsidR="00B116C5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MariaDB [dbpos1]&gt; DELIMITER $$</w:t>
      </w:r>
    </w:p>
    <w:p w14:paraId="737289FF" w14:textId="77777777" w:rsidR="00B116C5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MariaDB [dbpos1]&gt; CREATE TRIGGER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trig_kurangi_stok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AFTER INSERT ON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pesanan_items</w:t>
      </w:r>
      <w:proofErr w:type="spellEnd"/>
    </w:p>
    <w:p w14:paraId="0C24FA58" w14:textId="77777777" w:rsidR="00B116C5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FOR EACH ROW</w:t>
      </w:r>
    </w:p>
    <w:p w14:paraId="01A4BB71" w14:textId="77777777" w:rsidR="00B116C5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BEGIN</w:t>
      </w:r>
    </w:p>
    <w:p w14:paraId="27B79DBE" w14:textId="77777777" w:rsidR="00B116C5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    -&gt; CALL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kurangi_</w:t>
      </w:r>
      <w:proofErr w:type="gram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stok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(</w:t>
      </w:r>
      <w:proofErr w:type="spellStart"/>
      <w:proofErr w:type="gram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NEW.produk_id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, </w:t>
      </w:r>
      <w:proofErr w:type="spell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NEW.qty</w:t>
      </w:r>
      <w:proofErr w:type="spellEnd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);</w:t>
      </w:r>
    </w:p>
    <w:p w14:paraId="4A2B44A3" w14:textId="77777777" w:rsidR="00B116C5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lastRenderedPageBreak/>
        <w:t xml:space="preserve">    -&gt; END $$</w:t>
      </w:r>
    </w:p>
    <w:p w14:paraId="6809D866" w14:textId="3E300EA8" w:rsidR="00B116C5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Query OK, 0 rows affected (0.010 sec)</w:t>
      </w:r>
    </w:p>
    <w:p w14:paraId="3630AD82" w14:textId="5CBF9E7D" w:rsidR="00A60ED2" w:rsidRPr="00CE7F0B" w:rsidRDefault="00B116C5" w:rsidP="00B116C5">
      <w:pPr>
        <w:spacing w:line="360" w:lineRule="auto"/>
        <w:ind w:left="720"/>
        <w:rPr>
          <w:rFonts w:ascii="Times New Roman" w:eastAsia="Courier New" w:hAnsi="Times New Roman" w:cs="Times New Roman"/>
          <w:iCs/>
          <w:sz w:val="24"/>
          <w:szCs w:val="24"/>
        </w:rPr>
      </w:pPr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 xml:space="preserve">MariaDB [dbpos1]&gt; </w:t>
      </w:r>
      <w:proofErr w:type="gramStart"/>
      <w:r w:rsidRPr="00CE7F0B">
        <w:rPr>
          <w:rFonts w:ascii="Times New Roman" w:eastAsia="Courier New" w:hAnsi="Times New Roman" w:cs="Times New Roman"/>
          <w:iCs/>
          <w:sz w:val="24"/>
          <w:szCs w:val="24"/>
        </w:rPr>
        <w:t>DELIMITER ;</w:t>
      </w:r>
      <w:proofErr w:type="gramEnd"/>
    </w:p>
    <w:sectPr w:rsidR="00A60ED2" w:rsidRPr="00CE7F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B520F" w14:textId="77777777" w:rsidR="008D1A58" w:rsidRDefault="008D1A58">
      <w:r>
        <w:separator/>
      </w:r>
    </w:p>
  </w:endnote>
  <w:endnote w:type="continuationSeparator" w:id="0">
    <w:p w14:paraId="6FE9258F" w14:textId="77777777" w:rsidR="008D1A58" w:rsidRDefault="008D1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D151" w14:textId="77777777" w:rsidR="008D1A58" w:rsidRDefault="008D1A58">
      <w:r>
        <w:separator/>
      </w:r>
    </w:p>
  </w:footnote>
  <w:footnote w:type="continuationSeparator" w:id="0">
    <w:p w14:paraId="7B85510C" w14:textId="77777777" w:rsidR="008D1A58" w:rsidRDefault="008D1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697658872">
    <w:abstractNumId w:val="0"/>
  </w:num>
  <w:num w:numId="2" w16cid:durableId="720639251">
    <w:abstractNumId w:val="1"/>
  </w:num>
  <w:num w:numId="3" w16cid:durableId="1534263735">
    <w:abstractNumId w:val="2"/>
  </w:num>
  <w:num w:numId="4" w16cid:durableId="1271932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763BA3"/>
    <w:rsid w:val="007D0D0D"/>
    <w:rsid w:val="00894B6F"/>
    <w:rsid w:val="008D1A58"/>
    <w:rsid w:val="00953508"/>
    <w:rsid w:val="009A548C"/>
    <w:rsid w:val="009A69A1"/>
    <w:rsid w:val="00A60ED2"/>
    <w:rsid w:val="00A746E8"/>
    <w:rsid w:val="00AA6418"/>
    <w:rsid w:val="00AB08D0"/>
    <w:rsid w:val="00AF0AF6"/>
    <w:rsid w:val="00B116C5"/>
    <w:rsid w:val="00B55605"/>
    <w:rsid w:val="00C130CE"/>
    <w:rsid w:val="00C7175A"/>
    <w:rsid w:val="00C93D1F"/>
    <w:rsid w:val="00CE7F0B"/>
    <w:rsid w:val="00CF04E0"/>
    <w:rsid w:val="00CF0A38"/>
    <w:rsid w:val="00D64909"/>
    <w:rsid w:val="00DF793B"/>
    <w:rsid w:val="00E03D5B"/>
    <w:rsid w:val="00E30BE4"/>
    <w:rsid w:val="00E5366D"/>
    <w:rsid w:val="00E71D50"/>
    <w:rsid w:val="00E8494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84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634</Words>
  <Characters>3774</Characters>
  <Application>Microsoft Office Word</Application>
  <DocSecurity>0</DocSecurity>
  <Lines>120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Nur Laela</cp:lastModifiedBy>
  <cp:revision>23</cp:revision>
  <dcterms:created xsi:type="dcterms:W3CDTF">2023-10-17T07:58:00Z</dcterms:created>
  <dcterms:modified xsi:type="dcterms:W3CDTF">2023-10-19T17:08:00Z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a7ed04908d598c30c346b27e3780a069ac4f9a705f1d9303bd040602a4aa08fc</vt:lpwstr>
  </property>
</Properties>
</file>