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EAF3191" w:rsidR="00C25193" w:rsidRPr="00EB1EF1" w:rsidRDefault="006F12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EF1">
        <w:rPr>
          <w:rFonts w:ascii="Times New Roman" w:hAnsi="Times New Roman" w:cs="Times New Roman"/>
          <w:sz w:val="24"/>
          <w:szCs w:val="24"/>
        </w:rPr>
        <w:t>Join Table</w:t>
      </w:r>
    </w:p>
    <w:p w14:paraId="00000002" w14:textId="77777777" w:rsidR="00C25193" w:rsidRPr="00EB1EF1" w:rsidRDefault="006F1230">
      <w:pPr>
        <w:jc w:val="center"/>
        <w:rPr>
          <w:rFonts w:ascii="Times New Roman" w:hAnsi="Times New Roman" w:cs="Times New Roman"/>
          <w:sz w:val="24"/>
          <w:szCs w:val="24"/>
        </w:rPr>
      </w:pPr>
      <w:r w:rsidRPr="00EB1EF1">
        <w:rPr>
          <w:rFonts w:ascii="Times New Roman" w:hAnsi="Times New Roman" w:cs="Times New Roman"/>
          <w:sz w:val="24"/>
          <w:szCs w:val="24"/>
        </w:rPr>
        <w:t>Worksheet 4</w:t>
      </w:r>
    </w:p>
    <w:p w14:paraId="00000003" w14:textId="77777777" w:rsidR="00C25193" w:rsidRPr="00EB1EF1" w:rsidRDefault="00C25193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000006" w14:textId="2B0A32E5" w:rsidR="00C25193" w:rsidRPr="00EB1EF1" w:rsidRDefault="006F1230">
      <w:pPr>
        <w:rPr>
          <w:rFonts w:ascii="Times New Roman" w:hAnsi="Times New Roman" w:cs="Times New Roman"/>
          <w:sz w:val="24"/>
          <w:szCs w:val="24"/>
        </w:rPr>
      </w:pPr>
      <w:r w:rsidRPr="00EB1EF1">
        <w:rPr>
          <w:rFonts w:ascii="Times New Roman" w:hAnsi="Times New Roman" w:cs="Times New Roman"/>
          <w:sz w:val="24"/>
          <w:szCs w:val="24"/>
        </w:rPr>
        <w:t>Nama</w:t>
      </w:r>
      <w:r w:rsidRPr="00EB1EF1">
        <w:rPr>
          <w:rFonts w:ascii="Times New Roman" w:hAnsi="Times New Roman" w:cs="Times New Roman"/>
          <w:sz w:val="24"/>
          <w:szCs w:val="24"/>
        </w:rPr>
        <w:tab/>
        <w:t>:</w:t>
      </w:r>
      <w:r w:rsidR="00EB1EF1" w:rsidRPr="00EB1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EF1" w:rsidRPr="00EB1EF1">
        <w:rPr>
          <w:rFonts w:ascii="Times New Roman" w:hAnsi="Times New Roman" w:cs="Times New Roman"/>
          <w:sz w:val="24"/>
          <w:szCs w:val="24"/>
        </w:rPr>
        <w:t>Nurlaela</w:t>
      </w:r>
      <w:proofErr w:type="spellEnd"/>
    </w:p>
    <w:p w14:paraId="00000007" w14:textId="77777777" w:rsidR="00C25193" w:rsidRPr="00EB1EF1" w:rsidRDefault="00C25193">
      <w:pPr>
        <w:rPr>
          <w:rFonts w:ascii="Times New Roman" w:hAnsi="Times New Roman" w:cs="Times New Roman"/>
          <w:sz w:val="24"/>
          <w:szCs w:val="24"/>
        </w:rPr>
      </w:pPr>
    </w:p>
    <w:p w14:paraId="00000008" w14:textId="77777777" w:rsidR="00C25193" w:rsidRPr="00EB1EF1" w:rsidRDefault="006F1230">
      <w:pPr>
        <w:pBdr>
          <w:bottom w:val="single" w:sz="4" w:space="1" w:color="000000"/>
        </w:pBdr>
        <w:rPr>
          <w:rFonts w:ascii="Times New Roman" w:hAnsi="Times New Roman" w:cs="Times New Roman"/>
          <w:sz w:val="24"/>
          <w:szCs w:val="24"/>
        </w:rPr>
      </w:pPr>
      <w:r w:rsidRPr="00EB1EF1">
        <w:rPr>
          <w:rFonts w:ascii="Times New Roman" w:hAnsi="Times New Roman" w:cs="Times New Roman"/>
          <w:sz w:val="24"/>
          <w:szCs w:val="24"/>
        </w:rPr>
        <w:t>SOAL 4.1</w:t>
      </w:r>
    </w:p>
    <w:p w14:paraId="00000009" w14:textId="77777777" w:rsidR="00C25193" w:rsidRPr="00EB1EF1" w:rsidRDefault="00C25193">
      <w:pPr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C25193" w:rsidRPr="00EB1EF1" w:rsidRDefault="006F1230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B1EF1">
        <w:rPr>
          <w:rFonts w:ascii="Times New Roman" w:hAnsi="Times New Roman" w:cs="Times New Roman"/>
          <w:sz w:val="24"/>
          <w:szCs w:val="24"/>
        </w:rPr>
        <w:t>Tampilkan</w:t>
      </w:r>
      <w:proofErr w:type="spellEnd"/>
      <w:r w:rsidRPr="00EB1EF1">
        <w:rPr>
          <w:rFonts w:ascii="Times New Roman" w:hAnsi="Times New Roman" w:cs="Times New Roman"/>
          <w:sz w:val="24"/>
          <w:szCs w:val="24"/>
        </w:rPr>
        <w:t xml:space="preserve"> data berikut </w:t>
      </w:r>
      <w:proofErr w:type="spellStart"/>
      <w:r w:rsidRPr="00EB1EF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B1EF1">
        <w:rPr>
          <w:rFonts w:ascii="Times New Roman" w:hAnsi="Times New Roman" w:cs="Times New Roman"/>
          <w:sz w:val="24"/>
          <w:szCs w:val="24"/>
        </w:rPr>
        <w:t xml:space="preserve"> join table:</w:t>
      </w:r>
    </w:p>
    <w:p w14:paraId="0000000B" w14:textId="77777777" w:rsidR="00C25193" w:rsidRPr="00EB1EF1" w:rsidRDefault="00C25193">
      <w:pPr>
        <w:rPr>
          <w:rFonts w:ascii="Times New Roman" w:hAnsi="Times New Roman" w:cs="Times New Roman"/>
          <w:sz w:val="24"/>
          <w:szCs w:val="24"/>
        </w:rPr>
      </w:pPr>
    </w:p>
    <w:p w14:paraId="0E9A2923" w14:textId="77777777" w:rsidR="005151E5" w:rsidRPr="00EB1EF1" w:rsidRDefault="005151E5" w:rsidP="005151E5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pesanan.id,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pesanan.tanggal</w:t>
      </w:r>
      <w:proofErr w:type="spellEnd"/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pesanan.total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4B28DD56" w14:textId="77777777" w:rsidR="005151E5" w:rsidRPr="00EB1EF1" w:rsidRDefault="005151E5" w:rsidP="005151E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pelanggan.kode</w:t>
      </w:r>
      <w:proofErr w:type="spellEnd"/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pelanggan.nama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kartu.nama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nama_kartu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kartu.diskon</w:t>
      </w:r>
      <w:proofErr w:type="spellEnd"/>
    </w:p>
    <w:p w14:paraId="79BFF9DD" w14:textId="77777777" w:rsidR="005151E5" w:rsidRPr="00EB1EF1" w:rsidRDefault="005151E5" w:rsidP="005151E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pesanan.pelanggan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pelanggan.id</w:t>
      </w:r>
    </w:p>
    <w:p w14:paraId="54E19A61" w14:textId="77777777" w:rsidR="005151E5" w:rsidRPr="00EB1EF1" w:rsidRDefault="005151E5" w:rsidP="005151E5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kartu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pelanggan.kartu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kartu.id;</w:t>
      </w:r>
    </w:p>
    <w:p w14:paraId="0000000C" w14:textId="68B7760E" w:rsidR="00C25193" w:rsidRPr="00EB1EF1" w:rsidRDefault="00C25193" w:rsidP="005151E5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868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675"/>
        <w:gridCol w:w="1290"/>
        <w:gridCol w:w="1020"/>
        <w:gridCol w:w="1380"/>
        <w:gridCol w:w="1200"/>
        <w:gridCol w:w="1635"/>
        <w:gridCol w:w="1485"/>
      </w:tblGrid>
      <w:tr w:rsidR="00C25193" w:rsidRPr="00EB1EF1" w14:paraId="4C9352A7" w14:textId="77777777">
        <w:trPr>
          <w:trHeight w:val="435"/>
        </w:trPr>
        <w:tc>
          <w:tcPr>
            <w:tcW w:w="298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0D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25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0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312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2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Kartu</w:t>
            </w:r>
          </w:p>
        </w:tc>
      </w:tr>
      <w:tr w:rsidR="00C25193" w:rsidRPr="00EB1EF1" w14:paraId="4AD6A82F" w14:textId="77777777">
        <w:trPr>
          <w:trHeight w:val="420"/>
        </w:trPr>
        <w:tc>
          <w:tcPr>
            <w:tcW w:w="6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4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2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5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6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7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8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6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9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kartu</w:t>
            </w:r>
            <w:proofErr w:type="spellEnd"/>
          </w:p>
        </w:tc>
        <w:tc>
          <w:tcPr>
            <w:tcW w:w="14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A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diskon</w:t>
            </w:r>
            <w:proofErr w:type="spellEnd"/>
          </w:p>
        </w:tc>
      </w:tr>
    </w:tbl>
    <w:p w14:paraId="043AB41A" w14:textId="77777777" w:rsidR="00CA71F3" w:rsidRDefault="00CA71F3" w:rsidP="005151E5">
      <w:pPr>
        <w:spacing w:line="360" w:lineRule="auto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</w:p>
    <w:p w14:paraId="7C624672" w14:textId="77777777" w:rsidR="00EB1EF1" w:rsidRPr="00EB1EF1" w:rsidRDefault="00EB1EF1" w:rsidP="005151E5">
      <w:pPr>
        <w:spacing w:line="360" w:lineRule="auto"/>
        <w:rPr>
          <w:rFonts w:ascii="Times New Roman" w:eastAsia="Courier New" w:hAnsi="Times New Roman" w:cs="Times New Roman"/>
          <w:i/>
          <w:color w:val="FF0000"/>
          <w:sz w:val="24"/>
          <w:szCs w:val="24"/>
        </w:rPr>
      </w:pPr>
    </w:p>
    <w:p w14:paraId="3D3BEE7E" w14:textId="77777777" w:rsidR="00826451" w:rsidRPr="00EB1EF1" w:rsidRDefault="00826451" w:rsidP="00826451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pembelian.id,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pembelian.tanggal</w:t>
      </w:r>
      <w:proofErr w:type="spellEnd"/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pembelian.nomor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pembelian.jumlah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3F391C7C" w14:textId="77777777" w:rsidR="00826451" w:rsidRPr="00EB1EF1" w:rsidRDefault="00826451" w:rsidP="0082645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pembelian.harga</w:t>
      </w:r>
      <w:proofErr w:type="spellEnd"/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produk.nama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vendor.nama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vendor.kontak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D068A2E" w14:textId="50946B84" w:rsidR="00826451" w:rsidRPr="00EB1EF1" w:rsidRDefault="00826451" w:rsidP="0082645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pembelian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produk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pembelian.produk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produk.nama</w:t>
      </w:r>
      <w:proofErr w:type="spellEnd"/>
    </w:p>
    <w:p w14:paraId="4EEFC4FA" w14:textId="77777777" w:rsidR="00826451" w:rsidRPr="00EB1EF1" w:rsidRDefault="00826451" w:rsidP="00826451">
      <w:pPr>
        <w:pStyle w:val="ListParagraph"/>
        <w:autoSpaceDE w:val="0"/>
        <w:autoSpaceDN w:val="0"/>
        <w:adjustRightInd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vendor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pembelian.vendor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vendor.id;</w:t>
      </w:r>
    </w:p>
    <w:p w14:paraId="0000001D" w14:textId="77777777" w:rsidR="00C25193" w:rsidRPr="00EB1EF1" w:rsidRDefault="00C25193" w:rsidP="00826451">
      <w:pPr>
        <w:widowControl w:val="0"/>
        <w:spacing w:line="276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a0"/>
        <w:tblW w:w="8715" w:type="dxa"/>
        <w:tblInd w:w="80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305"/>
        <w:gridCol w:w="1140"/>
        <w:gridCol w:w="1035"/>
        <w:gridCol w:w="1080"/>
        <w:gridCol w:w="1245"/>
        <w:gridCol w:w="1050"/>
        <w:gridCol w:w="1110"/>
      </w:tblGrid>
      <w:tr w:rsidR="00C25193" w:rsidRPr="00EB1EF1" w14:paraId="27FEF2E9" w14:textId="77777777">
        <w:trPr>
          <w:trHeight w:val="390"/>
        </w:trPr>
        <w:tc>
          <w:tcPr>
            <w:tcW w:w="5310" w:type="dxa"/>
            <w:gridSpan w:val="5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1E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Pembelian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3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Produk</w:t>
            </w:r>
          </w:p>
        </w:tc>
        <w:tc>
          <w:tcPr>
            <w:tcW w:w="21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4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Vendor</w:t>
            </w:r>
          </w:p>
        </w:tc>
      </w:tr>
      <w:tr w:rsidR="00C25193" w:rsidRPr="00EB1EF1" w14:paraId="7AB99455" w14:textId="77777777">
        <w:trPr>
          <w:trHeight w:val="480"/>
        </w:trPr>
        <w:tc>
          <w:tcPr>
            <w:tcW w:w="7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6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30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7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8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10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9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jumlah</w:t>
            </w:r>
            <w:proofErr w:type="spellEnd"/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A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harga</w:t>
            </w:r>
            <w:proofErr w:type="spellEnd"/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B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C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1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2D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kontak</w:t>
            </w:r>
            <w:proofErr w:type="spellEnd"/>
          </w:p>
        </w:tc>
      </w:tr>
    </w:tbl>
    <w:p w14:paraId="5CC7D8FD" w14:textId="77777777" w:rsidR="00EB1EF1" w:rsidRDefault="00EB1EF1" w:rsidP="004F6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276E57D" w14:textId="613581F7" w:rsidR="00357042" w:rsidRPr="00EB1EF1" w:rsidRDefault="006F1230" w:rsidP="004F63D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B1EF1">
        <w:rPr>
          <w:rFonts w:ascii="Times New Roman" w:hAnsi="Times New Roman" w:cs="Times New Roman"/>
          <w:sz w:val="24"/>
          <w:szCs w:val="24"/>
        </w:rPr>
        <w:tab/>
      </w:r>
    </w:p>
    <w:p w14:paraId="28EAA032" w14:textId="77777777" w:rsidR="00EB1EF1" w:rsidRPr="00EB1EF1" w:rsidRDefault="00EB1EF1" w:rsidP="00EB1EF1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SELECT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pesanan.id,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pesanan.tanggal</w:t>
      </w:r>
      <w:proofErr w:type="spellEnd"/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pesanan.total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pelanggan.nama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14:paraId="4C105490" w14:textId="77777777" w:rsidR="00EB1EF1" w:rsidRPr="00EB1EF1" w:rsidRDefault="00EB1EF1" w:rsidP="00EB1EF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produk.kode</w:t>
      </w:r>
      <w:proofErr w:type="spellEnd"/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produk.nama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jenis_produk.nama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pesanan_items.qty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pesanan_items.harga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AS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harga_jual</w:t>
      </w:r>
      <w:proofErr w:type="spellEnd"/>
    </w:p>
    <w:p w14:paraId="2988ED35" w14:textId="77777777" w:rsidR="00EB1EF1" w:rsidRPr="00EB1EF1" w:rsidRDefault="00EB1EF1" w:rsidP="00EB1EF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FROM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pesanan_items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pesanan_</w:t>
      </w:r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items.pesanan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pesanan.id</w:t>
      </w:r>
    </w:p>
    <w:p w14:paraId="0500DC61" w14:textId="77777777" w:rsidR="00EB1EF1" w:rsidRPr="00EB1EF1" w:rsidRDefault="00EB1EF1" w:rsidP="00EB1EF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pelanggan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pesanan.pelanggan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pelanggan.id</w:t>
      </w:r>
    </w:p>
    <w:p w14:paraId="0D132BB7" w14:textId="77777777" w:rsidR="00EB1EF1" w:rsidRPr="00EB1EF1" w:rsidRDefault="00EB1EF1" w:rsidP="00EB1EF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produk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pesanan_</w:t>
      </w:r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items.produk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produk.id</w:t>
      </w:r>
    </w:p>
    <w:p w14:paraId="3380C0FB" w14:textId="77777777" w:rsidR="00EB1EF1" w:rsidRPr="00EB1EF1" w:rsidRDefault="00EB1EF1" w:rsidP="00EB1EF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INNER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JOIN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jenis_produk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B1EF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ON</w:t>
      </w:r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produk.jenis</w:t>
      </w:r>
      <w:proofErr w:type="gram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>_produk_id</w:t>
      </w:r>
      <w:proofErr w:type="spellEnd"/>
      <w:r w:rsidRPr="00EB1EF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jenis_produk.id;</w:t>
      </w:r>
    </w:p>
    <w:p w14:paraId="6D782B2E" w14:textId="77777777" w:rsidR="00EB1EF1" w:rsidRPr="00EB1EF1" w:rsidRDefault="00EB1EF1" w:rsidP="00EB1EF1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00030" w14:textId="77777777" w:rsidR="00C25193" w:rsidRPr="00EB1EF1" w:rsidRDefault="00C25193" w:rsidP="00EB1EF1">
      <w:pPr>
        <w:widowControl w:val="0"/>
        <w:spacing w:line="276" w:lineRule="auto"/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Style w:val="a1"/>
        <w:tblW w:w="9225" w:type="dxa"/>
        <w:tblInd w:w="785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1155"/>
        <w:gridCol w:w="885"/>
        <w:gridCol w:w="1425"/>
        <w:gridCol w:w="870"/>
        <w:gridCol w:w="810"/>
        <w:gridCol w:w="1455"/>
        <w:gridCol w:w="630"/>
        <w:gridCol w:w="1230"/>
      </w:tblGrid>
      <w:tr w:rsidR="00C25193" w:rsidRPr="00EB1EF1" w14:paraId="3C7C69DB" w14:textId="77777777">
        <w:trPr>
          <w:trHeight w:val="480"/>
        </w:trPr>
        <w:tc>
          <w:tcPr>
            <w:tcW w:w="2805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1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lastRenderedPageBreak/>
              <w:t>Pesanan</w:t>
            </w:r>
            <w:proofErr w:type="spellEnd"/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4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Pelanggan</w:t>
            </w:r>
            <w:proofErr w:type="spellEnd"/>
          </w:p>
        </w:tc>
        <w:tc>
          <w:tcPr>
            <w:tcW w:w="168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5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Produk</w:t>
            </w:r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7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Jenis produk</w:t>
            </w:r>
          </w:p>
        </w:tc>
        <w:tc>
          <w:tcPr>
            <w:tcW w:w="18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shd w:val="clear" w:color="auto" w:fill="FF4093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8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>Pesanan</w:t>
            </w:r>
            <w:proofErr w:type="spellEnd"/>
            <w:r w:rsidRPr="00EB1EF1">
              <w:rPr>
                <w:rFonts w:ascii="Times New Roman" w:eastAsia="Arial" w:hAnsi="Times New Roman" w:cs="Times New Roman"/>
                <w:b/>
                <w:color w:val="FFFFFF"/>
                <w:sz w:val="24"/>
                <w:szCs w:val="24"/>
              </w:rPr>
              <w:t xml:space="preserve"> items</w:t>
            </w:r>
          </w:p>
        </w:tc>
      </w:tr>
      <w:tr w:rsidR="00C25193" w:rsidRPr="00EB1EF1" w14:paraId="0BF5BC78" w14:textId="77777777">
        <w:trPr>
          <w:trHeight w:val="480"/>
        </w:trPr>
        <w:tc>
          <w:tcPr>
            <w:tcW w:w="76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A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B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tanggal</w:t>
            </w:r>
            <w:proofErr w:type="spellEnd"/>
          </w:p>
        </w:tc>
        <w:tc>
          <w:tcPr>
            <w:tcW w:w="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C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142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D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E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kode</w:t>
            </w:r>
            <w:proofErr w:type="spellEnd"/>
          </w:p>
        </w:tc>
        <w:tc>
          <w:tcPr>
            <w:tcW w:w="8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3F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14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0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6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1" w14:textId="77777777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qty</w:t>
            </w:r>
          </w:p>
        </w:tc>
        <w:tc>
          <w:tcPr>
            <w:tcW w:w="12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1C8DA"/>
            <w:tcMar>
              <w:top w:w="140" w:type="dxa"/>
              <w:left w:w="140" w:type="dxa"/>
              <w:bottom w:w="140" w:type="dxa"/>
              <w:right w:w="140" w:type="dxa"/>
            </w:tcMar>
          </w:tcPr>
          <w:p w14:paraId="00000042" w14:textId="44382AA4" w:rsidR="00C25193" w:rsidRPr="00EB1EF1" w:rsidRDefault="006F1230">
            <w:pPr>
              <w:widowControl w:val="0"/>
              <w:rPr>
                <w:rFonts w:ascii="Times New Roman" w:eastAsia="Arial" w:hAnsi="Times New Roman" w:cs="Times New Roman"/>
                <w:sz w:val="24"/>
                <w:szCs w:val="24"/>
              </w:rPr>
            </w:pPr>
            <w:proofErr w:type="spellStart"/>
            <w:r w:rsidRPr="00EB1EF1">
              <w:rPr>
                <w:rFonts w:ascii="Times New Roman" w:eastAsia="Arial" w:hAnsi="Times New Roman" w:cs="Times New Roman"/>
                <w:sz w:val="24"/>
                <w:szCs w:val="24"/>
              </w:rPr>
              <w:t>harga_jual</w:t>
            </w:r>
            <w:proofErr w:type="spellEnd"/>
          </w:p>
        </w:tc>
      </w:tr>
    </w:tbl>
    <w:p w14:paraId="00000043" w14:textId="77777777" w:rsidR="00C25193" w:rsidRPr="00EB1EF1" w:rsidRDefault="00C251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C25193" w:rsidRPr="00EB1EF1" w:rsidRDefault="00C251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45" w14:textId="77777777" w:rsidR="00C25193" w:rsidRPr="00EB1EF1" w:rsidRDefault="00C25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81" w14:textId="77777777" w:rsidR="00C25193" w:rsidRPr="00EB1EF1" w:rsidRDefault="00C251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82" w14:textId="77777777" w:rsidR="00C25193" w:rsidRPr="00EB1EF1" w:rsidRDefault="00C25193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83" w14:textId="77777777" w:rsidR="00C25193" w:rsidRPr="00EB1EF1" w:rsidRDefault="00C2519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25193" w:rsidRPr="00EB1EF1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25465" w14:textId="77777777" w:rsidR="00DE0A1C" w:rsidRDefault="00DE0A1C">
      <w:r>
        <w:separator/>
      </w:r>
    </w:p>
  </w:endnote>
  <w:endnote w:type="continuationSeparator" w:id="0">
    <w:p w14:paraId="69C12E8C" w14:textId="77777777" w:rsidR="00DE0A1C" w:rsidRDefault="00DE0A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5" w14:textId="46C2F6CD" w:rsidR="00C25193" w:rsidRDefault="006F1230">
    <w:pPr>
      <w:pBdr>
        <w:top w:val="nil"/>
        <w:left w:val="nil"/>
        <w:bottom w:val="nil"/>
        <w:right w:val="nil"/>
        <w:between w:val="nil"/>
      </w:pBdr>
      <w:rPr>
        <w:color w:val="000000"/>
      </w:rPr>
    </w:pPr>
    <w:r>
      <w:rPr>
        <w:color w:val="5B9BD5"/>
        <w:sz w:val="20"/>
        <w:szCs w:val="20"/>
      </w:rPr>
      <w:t xml:space="preserve">Join Table &amp; View </w:t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</w:r>
    <w:r>
      <w:rPr>
        <w:color w:val="5B9BD5"/>
        <w:sz w:val="20"/>
        <w:szCs w:val="20"/>
      </w:rPr>
      <w:tab/>
      <w:t xml:space="preserve">          </w:t>
    </w:r>
    <w:r>
      <w:rPr>
        <w:color w:val="5B9BD5"/>
        <w:sz w:val="20"/>
        <w:szCs w:val="20"/>
      </w:rPr>
      <w:fldChar w:fldCharType="begin"/>
    </w:r>
    <w:r>
      <w:rPr>
        <w:color w:val="5B9BD5"/>
        <w:sz w:val="20"/>
        <w:szCs w:val="20"/>
      </w:rPr>
      <w:instrText>PAGE</w:instrText>
    </w:r>
    <w:r>
      <w:rPr>
        <w:color w:val="5B9BD5"/>
        <w:sz w:val="20"/>
        <w:szCs w:val="20"/>
      </w:rPr>
      <w:fldChar w:fldCharType="separate"/>
    </w:r>
    <w:r w:rsidR="00CA71F3">
      <w:rPr>
        <w:noProof/>
        <w:color w:val="5B9BD5"/>
        <w:sz w:val="20"/>
        <w:szCs w:val="20"/>
      </w:rPr>
      <w:t>1</w:t>
    </w:r>
    <w:r>
      <w:rPr>
        <w:color w:val="5B9BD5"/>
        <w:sz w:val="20"/>
        <w:szCs w:val="20"/>
      </w:rPr>
      <w:fldChar w:fldCharType="end"/>
    </w:r>
  </w:p>
  <w:p w14:paraId="00000086" w14:textId="77777777" w:rsidR="00C25193" w:rsidRDefault="00C25193">
    <w:pPr>
      <w:pBdr>
        <w:top w:val="nil"/>
        <w:left w:val="nil"/>
        <w:bottom w:val="nil"/>
        <w:right w:val="nil"/>
        <w:between w:val="nil"/>
      </w:pBdr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1A2D44" w14:textId="77777777" w:rsidR="00DE0A1C" w:rsidRDefault="00DE0A1C">
      <w:r>
        <w:separator/>
      </w:r>
    </w:p>
  </w:footnote>
  <w:footnote w:type="continuationSeparator" w:id="0">
    <w:p w14:paraId="1E10BC35" w14:textId="77777777" w:rsidR="00DE0A1C" w:rsidRDefault="00DE0A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84" w14:textId="2F0B5B08" w:rsidR="00C25193" w:rsidRDefault="006F1230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</w:rPr>
      <w:t>Worksheet-</w:t>
    </w:r>
    <w:r>
      <w:t>4</w:t>
    </w:r>
    <w:r>
      <w:rPr>
        <w:color w:val="000000"/>
      </w:rPr>
      <w:t xml:space="preserve"> | </w:t>
    </w:r>
    <w:r>
      <w:t xml:space="preserve">Join Table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738C"/>
    <w:multiLevelType w:val="multilevel"/>
    <w:tmpl w:val="3CFA92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50524AD"/>
    <w:multiLevelType w:val="multilevel"/>
    <w:tmpl w:val="5F1644B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02163857">
    <w:abstractNumId w:val="0"/>
  </w:num>
  <w:num w:numId="2" w16cid:durableId="669988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193"/>
    <w:rsid w:val="0003087B"/>
    <w:rsid w:val="00057B46"/>
    <w:rsid w:val="00074A3F"/>
    <w:rsid w:val="00091E2D"/>
    <w:rsid w:val="00133814"/>
    <w:rsid w:val="00357042"/>
    <w:rsid w:val="003936D2"/>
    <w:rsid w:val="004E06BF"/>
    <w:rsid w:val="004F63DF"/>
    <w:rsid w:val="005151E5"/>
    <w:rsid w:val="0059207B"/>
    <w:rsid w:val="005E35B0"/>
    <w:rsid w:val="00650EF3"/>
    <w:rsid w:val="006F1230"/>
    <w:rsid w:val="00826451"/>
    <w:rsid w:val="00830F77"/>
    <w:rsid w:val="008747AC"/>
    <w:rsid w:val="00911D37"/>
    <w:rsid w:val="00C25193"/>
    <w:rsid w:val="00CA71F3"/>
    <w:rsid w:val="00DE0A1C"/>
    <w:rsid w:val="00E179D3"/>
    <w:rsid w:val="00E83978"/>
    <w:rsid w:val="00EB1EF1"/>
    <w:rsid w:val="00EF4EE6"/>
    <w:rsid w:val="00F22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EBDB52"/>
  <w15:docId w15:val="{C0865D68-A47F-41E0-81C2-7C738EF1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840C84"/>
    <w:pPr>
      <w:ind w:left="720"/>
      <w:contextualSpacing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GUl0nSnt1QeHM7ziP2EKflcfhg==">AMUW2mUEBqF5OOeUpdVfzZGaE8L5IdUN24YDFxO3dxuF/W2OxxJZ/X5Bx9Xvq46J8HZ/k4AGFxblIZVZCdlArhvc2h8nzBQnvp2HPuBeq8W/DVyHE8RArCc=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149</Words>
  <Characters>1131</Characters>
  <Application>Microsoft Office Word</Application>
  <DocSecurity>0</DocSecurity>
  <Lines>75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rojulman</dc:creator>
  <cp:lastModifiedBy>Nur Laela</cp:lastModifiedBy>
  <cp:revision>8</cp:revision>
  <dcterms:created xsi:type="dcterms:W3CDTF">2023-10-13T01:17:00Z</dcterms:created>
  <dcterms:modified xsi:type="dcterms:W3CDTF">2023-10-15T18:00:00Z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GrammarlyDocumentId">
    <vt:lpwstr>430d4dfce6c0c37a0fc114dca70337a411e94f7d340613714b14bde9a3788a9b</vt:lpwstr>
  </property>
</Properties>
</file>