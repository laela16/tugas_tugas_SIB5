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Pr="00520FBA" w:rsidRDefault="006F123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>View</w:t>
      </w:r>
      <w:r w:rsidR="000A0371" w:rsidRPr="00520FB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0A0371" w:rsidRPr="00520FBA">
        <w:rPr>
          <w:rFonts w:ascii="Times New Roman" w:hAnsi="Times New Roman" w:cs="Times New Roman"/>
          <w:sz w:val="24"/>
          <w:szCs w:val="24"/>
        </w:rPr>
        <w:t>Transacstion</w:t>
      </w:r>
      <w:proofErr w:type="spellEnd"/>
    </w:p>
    <w:p w14:paraId="00000002" w14:textId="6C6CC4CB" w:rsidR="00C25193" w:rsidRPr="00520FBA" w:rsidRDefault="006F123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Worksheet </w:t>
      </w:r>
      <w:r w:rsidR="000A0371" w:rsidRPr="00520FBA">
        <w:rPr>
          <w:rFonts w:ascii="Times New Roman" w:hAnsi="Times New Roman" w:cs="Times New Roman"/>
          <w:sz w:val="24"/>
          <w:szCs w:val="24"/>
        </w:rPr>
        <w:t>5</w:t>
      </w:r>
    </w:p>
    <w:p w14:paraId="00000003" w14:textId="77777777" w:rsidR="00C25193" w:rsidRPr="00520FBA" w:rsidRDefault="00C251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5" w14:textId="054E8157" w:rsidR="00C25193" w:rsidRPr="00520FBA" w:rsidRDefault="006F1230">
      <w:pPr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>Nama</w:t>
      </w:r>
      <w:r w:rsidRPr="00520FBA">
        <w:rPr>
          <w:rFonts w:ascii="Times New Roman" w:hAnsi="Times New Roman" w:cs="Times New Roman"/>
          <w:sz w:val="24"/>
          <w:szCs w:val="24"/>
        </w:rPr>
        <w:tab/>
        <w:t>:</w:t>
      </w:r>
      <w:r w:rsidR="00520FBA"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FBA" w:rsidRPr="00520FBA">
        <w:rPr>
          <w:rFonts w:ascii="Times New Roman" w:hAnsi="Times New Roman" w:cs="Times New Roman"/>
          <w:sz w:val="24"/>
          <w:szCs w:val="24"/>
        </w:rPr>
        <w:t>Nurlaela</w:t>
      </w:r>
      <w:proofErr w:type="spellEnd"/>
    </w:p>
    <w:p w14:paraId="00000007" w14:textId="77777777" w:rsidR="00C25193" w:rsidRPr="00520FBA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C25193" w:rsidRPr="00520FBA" w:rsidRDefault="00C25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46" w14:textId="3A3B04DF" w:rsidR="00C25193" w:rsidRPr="00520FBA" w:rsidRDefault="006F1230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SOAL </w:t>
      </w:r>
      <w:r w:rsidR="000A0371" w:rsidRPr="00520FBA">
        <w:rPr>
          <w:rFonts w:ascii="Times New Roman" w:hAnsi="Times New Roman" w:cs="Times New Roman"/>
          <w:sz w:val="24"/>
          <w:szCs w:val="24"/>
        </w:rPr>
        <w:t>5.1</w:t>
      </w:r>
    </w:p>
    <w:p w14:paraId="00000047" w14:textId="77777777" w:rsidR="00C25193" w:rsidRPr="00520FBA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C25193" w:rsidRPr="00520FBA" w:rsidRDefault="006F12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0FB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data berikut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>:</w:t>
      </w:r>
    </w:p>
    <w:p w14:paraId="00000049" w14:textId="77777777" w:rsidR="00C25193" w:rsidRPr="00520FBA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C25193" w:rsidRPr="00520FBA" w:rsidRDefault="00C25193">
      <w:pPr>
        <w:widowControl w:val="0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:rsidRPr="00520FBA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Kartu</w:t>
            </w:r>
          </w:p>
        </w:tc>
      </w:tr>
      <w:tr w:rsidR="00C25193" w:rsidRPr="00520FBA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diskon</w:t>
            </w:r>
            <w:proofErr w:type="spellEnd"/>
          </w:p>
        </w:tc>
      </w:tr>
    </w:tbl>
    <w:p w14:paraId="00000059" w14:textId="77777777" w:rsidR="00C25193" w:rsidRPr="00520FBA" w:rsidRDefault="00C251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C132E03" w14:textId="5056B285" w:rsidR="00074A3F" w:rsidRPr="00520FBA" w:rsidRDefault="006F1230" w:rsidP="00074A3F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VIEW ...</w:t>
      </w:r>
    </w:p>
    <w:p w14:paraId="290B698A" w14:textId="35DCA914" w:rsidR="008747AC" w:rsidRPr="00520FBA" w:rsidRDefault="008747AC" w:rsidP="00074A3F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14:paraId="035FCC13" w14:textId="77777777" w:rsidR="008747AC" w:rsidRPr="00520FBA" w:rsidRDefault="008747AC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CREATE VIEW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pesanan_pelanggan_kartu</w:t>
      </w:r>
      <w:proofErr w:type="spellEnd"/>
    </w:p>
    <w:p w14:paraId="0D24A456" w14:textId="77777777" w:rsidR="008747AC" w:rsidRPr="00520FBA" w:rsidRDefault="008747AC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AS SELECT pesanan.id,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pesanan.tanggal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. total,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pelanggan.kode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</w:p>
    <w:p w14:paraId="51C129E5" w14:textId="77777777" w:rsidR="008747AC" w:rsidRPr="00520FBA" w:rsidRDefault="008747AC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kartu.nama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nama_kartu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kartu.diskon</w:t>
      </w:r>
      <w:proofErr w:type="spellEnd"/>
    </w:p>
    <w:p w14:paraId="7A7107EF" w14:textId="77777777" w:rsidR="008747AC" w:rsidRPr="00520FBA" w:rsidRDefault="008747AC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INNER JOIN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pesanan.pelanggan_id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pelanggan.id</w:t>
      </w:r>
    </w:p>
    <w:p w14:paraId="6D4F24DA" w14:textId="6FF4396E" w:rsidR="008747AC" w:rsidRPr="00520FBA" w:rsidRDefault="008747AC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kartu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pelanggan.kartu_id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kartu.id;</w:t>
      </w:r>
    </w:p>
    <w:p w14:paraId="074C1525" w14:textId="076866C2" w:rsidR="00676521" w:rsidRPr="00520FBA" w:rsidRDefault="00676521" w:rsidP="008747AC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Select * 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pesanan_pelanggan_kartu</w:t>
      </w:r>
      <w:proofErr w:type="spellEnd"/>
    </w:p>
    <w:p w14:paraId="41477FCA" w14:textId="77777777" w:rsidR="00074A3F" w:rsidRPr="00520FBA" w:rsidRDefault="00074A3F" w:rsidP="00074A3F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14:paraId="0000005B" w14:textId="77777777" w:rsidR="00C25193" w:rsidRPr="00520FBA" w:rsidRDefault="00C25193">
      <w:pPr>
        <w:widowControl w:val="0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:rsidRPr="00520FBA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Vendor</w:t>
            </w:r>
          </w:p>
        </w:tc>
      </w:tr>
      <w:tr w:rsidR="00C25193" w:rsidRPr="00520FBA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Pr="00520FBA" w:rsidRDefault="00EF4EE6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K</w:t>
            </w:r>
            <w:r w:rsidR="006F1230"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ontak</w:t>
            </w:r>
          </w:p>
        </w:tc>
      </w:tr>
    </w:tbl>
    <w:p w14:paraId="00EF6910" w14:textId="78FFBA64" w:rsidR="00E15E69" w:rsidRPr="00520FBA" w:rsidRDefault="00E15E69" w:rsidP="002E33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5FD1D" w14:textId="392CA62A" w:rsidR="00E15E69" w:rsidRPr="00520FBA" w:rsidRDefault="00E15E69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CREATE VIEW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pembelian_produk_vendor</w:t>
      </w:r>
      <w:proofErr w:type="spellEnd"/>
    </w:p>
    <w:p w14:paraId="45CBEE6B" w14:textId="77777777" w:rsidR="00E15E69" w:rsidRPr="00520FBA" w:rsidRDefault="00E15E69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AS SELECT pembelian.id,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pembelian.tanggal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pembelian.nomor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,</w:t>
      </w:r>
    </w:p>
    <w:p w14:paraId="3B865125" w14:textId="77777777" w:rsidR="00E15E69" w:rsidRPr="00520FBA" w:rsidRDefault="00E15E69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lastRenderedPageBreak/>
        <w:t>pembelian.jumlah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pembelian.harga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produk.nama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nama_produk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vendor.nama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nama_vendor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vendor.kontak</w:t>
      </w:r>
      <w:proofErr w:type="spellEnd"/>
    </w:p>
    <w:p w14:paraId="2AE3BCDA" w14:textId="77777777" w:rsidR="00E15E69" w:rsidRPr="00520FBA" w:rsidRDefault="00E15E69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INNER JOIN produk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pembelian.produk_id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produk.id</w:t>
      </w:r>
    </w:p>
    <w:p w14:paraId="7DD0CAD0" w14:textId="77777777" w:rsidR="00E15E69" w:rsidRPr="00520FBA" w:rsidRDefault="00E15E69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vendor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pembelian.vendor_id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vendor.id;</w:t>
      </w:r>
    </w:p>
    <w:p w14:paraId="79038C1E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SELECT * 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pembelian_produk_vendor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;</w:t>
      </w:r>
    </w:p>
    <w:p w14:paraId="2EB20A73" w14:textId="77777777" w:rsidR="002E3363" w:rsidRPr="00520FBA" w:rsidRDefault="002E3363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</w:p>
    <w:p w14:paraId="0000006D" w14:textId="4E0182AD" w:rsidR="00C25193" w:rsidRPr="00520FBA" w:rsidRDefault="00C25193" w:rsidP="00E15E69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</w:p>
    <w:p w14:paraId="0000006E" w14:textId="77777777" w:rsidR="00C25193" w:rsidRPr="00520FBA" w:rsidRDefault="00C25193">
      <w:pPr>
        <w:widowControl w:val="0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:rsidRPr="00520FBA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  <w:r w:rsidRPr="00520FBA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 items</w:t>
            </w:r>
          </w:p>
        </w:tc>
      </w:tr>
      <w:tr w:rsidR="00C25193" w:rsidRPr="00520FBA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Pr="00520FBA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520FBA">
              <w:rPr>
                <w:rFonts w:ascii="Times New Roman" w:eastAsia="Arial" w:hAnsi="Times New Roman" w:cs="Times New Roman"/>
                <w:sz w:val="24"/>
                <w:szCs w:val="24"/>
              </w:rPr>
              <w:t>harga_jual</w:t>
            </w:r>
            <w:proofErr w:type="spellEnd"/>
          </w:p>
        </w:tc>
      </w:tr>
    </w:tbl>
    <w:p w14:paraId="109FA0A6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CREATE VIEW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pesanan_pelanggan_produk_jenisproduk_pesananitems</w:t>
      </w:r>
      <w:proofErr w:type="spellEnd"/>
    </w:p>
    <w:p w14:paraId="56E2C0F7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AS SELECT pesanan.id,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pesanan.tanggal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pesanan.total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nama_pelanggan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,</w:t>
      </w:r>
    </w:p>
    <w:p w14:paraId="5411BA91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produk.kode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produk.nama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nama_produk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jenis_produk.nama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nama_jenis_produk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,</w:t>
      </w:r>
    </w:p>
    <w:p w14:paraId="472F29A9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pesanan_items.qty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pesanan_items.harga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AS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harga_jual</w:t>
      </w:r>
      <w:proofErr w:type="spellEnd"/>
    </w:p>
    <w:p w14:paraId="775E2231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INNER JOIN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pelanggan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pesanan.pelanggan_id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pelanggan.id</w:t>
      </w:r>
    </w:p>
    <w:p w14:paraId="71529DEB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pesanan_items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ON Pesanan.id =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pesanan_items.pesanan_id</w:t>
      </w:r>
      <w:proofErr w:type="spellEnd"/>
    </w:p>
    <w:p w14:paraId="098144C6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produk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pesanan_items.produk_id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produk.id</w:t>
      </w:r>
    </w:p>
    <w:p w14:paraId="6EF1D6C2" w14:textId="1C1053FE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INNER JOIN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jenis_produk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ON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produk.jenis_produk_id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jenis_produk.id;</w:t>
      </w:r>
    </w:p>
    <w:p w14:paraId="1551AA52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</w:p>
    <w:p w14:paraId="53491A4F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SELECT * 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pesanan_pelanggan_produk_jenisproduk_pesananitems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;</w:t>
      </w:r>
    </w:p>
    <w:p w14:paraId="0AE93F4D" w14:textId="77777777" w:rsidR="002E3363" w:rsidRPr="00520FBA" w:rsidRDefault="002E3363" w:rsidP="002E3363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</w:p>
    <w:p w14:paraId="05AD5AFC" w14:textId="77777777" w:rsidR="002E3363" w:rsidRPr="00520FBA" w:rsidRDefault="002E3363" w:rsidP="00C1639A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</w:p>
    <w:p w14:paraId="729B7505" w14:textId="4EC8BAA6" w:rsidR="002E3363" w:rsidRPr="00520FBA" w:rsidRDefault="00C1639A" w:rsidP="00C1639A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>SOAL 5.2</w:t>
      </w:r>
    </w:p>
    <w:p w14:paraId="2AFAE82F" w14:textId="77777777" w:rsidR="00C1639A" w:rsidRPr="00520FBA" w:rsidRDefault="00C1639A" w:rsidP="00C1639A">
      <w:pPr>
        <w:rPr>
          <w:rFonts w:ascii="Times New Roman" w:hAnsi="Times New Roman" w:cs="Times New Roman"/>
          <w:sz w:val="24"/>
          <w:szCs w:val="24"/>
        </w:rPr>
      </w:pPr>
    </w:p>
    <w:p w14:paraId="76AA20C6" w14:textId="77777777" w:rsidR="00C1639A" w:rsidRPr="00520FBA" w:rsidRDefault="00C1639A" w:rsidP="00C1639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FB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transaction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skenario-skenario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77B833A1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>Mulai transaction</w:t>
      </w:r>
    </w:p>
    <w:p w14:paraId="70A1904F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Insert data produk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3 record</w:t>
      </w:r>
    </w:p>
    <w:p w14:paraId="012A2B67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produk</w:t>
      </w:r>
    </w:p>
    <w:p w14:paraId="49CFB5E8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FB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4082548F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lastRenderedPageBreak/>
        <w:t xml:space="preserve">Hapus salah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data pembayaran</w:t>
      </w:r>
    </w:p>
    <w:p w14:paraId="62F2B7A1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Kembali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14:paraId="147B98D9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0FBA">
        <w:rPr>
          <w:rFonts w:ascii="Times New Roman" w:hAnsi="Times New Roman" w:cs="Times New Roman"/>
          <w:sz w:val="24"/>
          <w:szCs w:val="24"/>
        </w:rPr>
        <w:t xml:space="preserve">Update data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iuran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kartu</w:t>
      </w:r>
      <w:proofErr w:type="spellEnd"/>
    </w:p>
    <w:p w14:paraId="64A36BE3" w14:textId="77777777" w:rsidR="00C1639A" w:rsidRPr="00520FBA" w:rsidRDefault="00C1639A" w:rsidP="00C1639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0FBA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transaction </w:t>
      </w:r>
      <w:proofErr w:type="spellStart"/>
      <w:r w:rsidRPr="00520F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0FBA"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00000083" w14:textId="28342009" w:rsidR="00C25193" w:rsidRPr="00520FBA" w:rsidRDefault="00C1639A" w:rsidP="00F2353A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START TRANSACTION ...</w:t>
      </w:r>
    </w:p>
    <w:p w14:paraId="6B2EB6B1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START TRANSACTION ;</w:t>
      </w:r>
    </w:p>
    <w:p w14:paraId="7A23943E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INSERT INTO produk (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kode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nama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harga_beli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harga_jual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stok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min_stok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,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jenis_produk_id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) VALUES</w:t>
      </w:r>
    </w:p>
    <w:p w14:paraId="41FAF6C0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('A001','Ayam Bakar', 50000, 53000, 6,2,3),</w:t>
      </w:r>
    </w:p>
    <w:p w14:paraId="53D8F0B3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('A002','Ayam Goreng', 45000, 48000, 7,3,3),</w:t>
      </w:r>
    </w:p>
    <w:p w14:paraId="4496F1C5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('LT01','Laptop', 7000000, 7500000, 6,9,1);</w:t>
      </w:r>
    </w:p>
    <w:p w14:paraId="6DC5FE3C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UPDATE produk SET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stok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2 WHERE id = 2;</w:t>
      </w:r>
    </w:p>
    <w:p w14:paraId="5FB744AC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SAVEPOINT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delete_pembayaran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;</w:t>
      </w:r>
    </w:p>
    <w:p w14:paraId="14D26483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DELETE FROM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pembayaran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WHERE id = 3;</w:t>
      </w:r>
    </w:p>
    <w:p w14:paraId="6666A9E3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ROLLBACK TO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delete_pembayaran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;</w:t>
      </w:r>
    </w:p>
    <w:p w14:paraId="0B90616E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UPDATE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kartu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SET </w:t>
      </w:r>
      <w:proofErr w:type="spellStart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iuran</w:t>
      </w:r>
      <w:proofErr w:type="spellEnd"/>
      <w:r w:rsidRPr="00520FBA">
        <w:rPr>
          <w:rFonts w:ascii="Times New Roman" w:eastAsia="Courier New" w:hAnsi="Times New Roman" w:cs="Times New Roman"/>
          <w:i/>
          <w:sz w:val="24"/>
          <w:szCs w:val="24"/>
        </w:rPr>
        <w:t xml:space="preserve"> = 120000 WHERE id = 1;</w:t>
      </w:r>
    </w:p>
    <w:p w14:paraId="3CF66505" w14:textId="77777777" w:rsidR="00520FBA" w:rsidRPr="00520FBA" w:rsidRDefault="00520FBA" w:rsidP="00520FBA">
      <w:pPr>
        <w:spacing w:line="360" w:lineRule="auto"/>
        <w:ind w:left="720"/>
        <w:rPr>
          <w:rFonts w:ascii="Times New Roman" w:eastAsia="Courier New" w:hAnsi="Times New Roman" w:cs="Times New Roman"/>
          <w:i/>
          <w:sz w:val="24"/>
          <w:szCs w:val="24"/>
        </w:rPr>
      </w:pPr>
      <w:r w:rsidRPr="00520FBA">
        <w:rPr>
          <w:rFonts w:ascii="Times New Roman" w:eastAsia="Courier New" w:hAnsi="Times New Roman" w:cs="Times New Roman"/>
          <w:i/>
          <w:sz w:val="24"/>
          <w:szCs w:val="24"/>
        </w:rPr>
        <w:t>COMMIT;</w:t>
      </w:r>
    </w:p>
    <w:p w14:paraId="3007F6F5" w14:textId="77777777" w:rsidR="00520FBA" w:rsidRPr="00520FBA" w:rsidRDefault="00520FBA" w:rsidP="00F2353A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sectPr w:rsidR="00520FBA" w:rsidRPr="00520F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3CA7" w14:textId="77777777" w:rsidR="0099745D" w:rsidRDefault="0099745D">
      <w:r>
        <w:separator/>
      </w:r>
    </w:p>
  </w:endnote>
  <w:endnote w:type="continuationSeparator" w:id="0">
    <w:p w14:paraId="7E5D7E7A" w14:textId="77777777" w:rsidR="0099745D" w:rsidRDefault="0099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2DE1" w14:textId="77777777" w:rsidR="0099745D" w:rsidRDefault="0099745D">
      <w:r>
        <w:separator/>
      </w:r>
    </w:p>
  </w:footnote>
  <w:footnote w:type="continuationSeparator" w:id="0">
    <w:p w14:paraId="29F479AE" w14:textId="77777777" w:rsidR="0099745D" w:rsidRDefault="00997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8613000">
    <w:abstractNumId w:val="0"/>
  </w:num>
  <w:num w:numId="2" w16cid:durableId="657078863">
    <w:abstractNumId w:val="1"/>
  </w:num>
  <w:num w:numId="3" w16cid:durableId="60838233">
    <w:abstractNumId w:val="2"/>
  </w:num>
  <w:num w:numId="4" w16cid:durableId="1113784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74A3F"/>
    <w:rsid w:val="000A0371"/>
    <w:rsid w:val="0014600C"/>
    <w:rsid w:val="00200752"/>
    <w:rsid w:val="002E3363"/>
    <w:rsid w:val="00357042"/>
    <w:rsid w:val="003936D2"/>
    <w:rsid w:val="003E4923"/>
    <w:rsid w:val="004A1287"/>
    <w:rsid w:val="004E06BF"/>
    <w:rsid w:val="004F63DF"/>
    <w:rsid w:val="00520FBA"/>
    <w:rsid w:val="0054704D"/>
    <w:rsid w:val="005B60F1"/>
    <w:rsid w:val="00676521"/>
    <w:rsid w:val="006F1230"/>
    <w:rsid w:val="008747AC"/>
    <w:rsid w:val="008F267B"/>
    <w:rsid w:val="00911D37"/>
    <w:rsid w:val="00946715"/>
    <w:rsid w:val="0099745D"/>
    <w:rsid w:val="00C1639A"/>
    <w:rsid w:val="00C25193"/>
    <w:rsid w:val="00CA71F3"/>
    <w:rsid w:val="00E15E69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309</Words>
  <Characters>2181</Characters>
  <Application>Microsoft Office Word</Application>
  <DocSecurity>0</DocSecurity>
  <Lines>108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Nur Laela</cp:lastModifiedBy>
  <cp:revision>16</cp:revision>
  <dcterms:created xsi:type="dcterms:W3CDTF">2023-10-17T03:07:00Z</dcterms:created>
  <dcterms:modified xsi:type="dcterms:W3CDTF">2023-10-19T00:32:00Z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6ea7ad7312a3ce24c49e3bb3dd24838c9ec7d7e262040f2150d10218f871f5b3</vt:lpwstr>
  </property>
</Properties>
</file>